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F6F83" w14:textId="3C02349F" w:rsidR="00392742" w:rsidRDefault="008A0205">
      <w:pPr>
        <w:spacing w:before="38"/>
        <w:ind w:left="3464" w:right="3484"/>
        <w:jc w:val="center"/>
        <w:rPr>
          <w:sz w:val="34"/>
          <w:szCs w:val="34"/>
        </w:rPr>
      </w:pPr>
      <w:r>
        <w:rPr>
          <w:w w:val="101"/>
          <w:sz w:val="34"/>
          <w:szCs w:val="34"/>
        </w:rPr>
        <w:t>CS433</w:t>
      </w:r>
      <w:r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Written</w:t>
      </w:r>
      <w:r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Homework</w:t>
      </w:r>
      <w:r>
        <w:rPr>
          <w:sz w:val="34"/>
          <w:szCs w:val="34"/>
        </w:rPr>
        <w:t xml:space="preserve"> </w:t>
      </w:r>
      <w:r w:rsidR="00493FCF">
        <w:rPr>
          <w:w w:val="101"/>
          <w:sz w:val="34"/>
          <w:szCs w:val="34"/>
        </w:rPr>
        <w:t>2</w:t>
      </w:r>
    </w:p>
    <w:p w14:paraId="3025BCD2" w14:textId="77777777" w:rsidR="00392742" w:rsidRDefault="00392742">
      <w:pPr>
        <w:spacing w:line="200" w:lineRule="exact"/>
      </w:pPr>
    </w:p>
    <w:p w14:paraId="32C9A207" w14:textId="77777777" w:rsidR="00392742" w:rsidRDefault="00392742">
      <w:pPr>
        <w:spacing w:line="200" w:lineRule="exact"/>
      </w:pPr>
    </w:p>
    <w:p w14:paraId="645A64DD" w14:textId="77777777" w:rsidR="00392742" w:rsidRDefault="00392742">
      <w:pPr>
        <w:spacing w:before="17" w:line="240" w:lineRule="exact"/>
      </w:pPr>
    </w:p>
    <w:p w14:paraId="7ADC4DB2" w14:textId="702306AB" w:rsidR="00392742" w:rsidRPr="0045152A" w:rsidRDefault="008A0205">
      <w:pPr>
        <w:ind w:left="100" w:right="7408"/>
        <w:jc w:val="both"/>
        <w:rPr>
          <w:rFonts w:ascii="Roboto" w:hAnsi="Roboto"/>
          <w:b/>
          <w:sz w:val="21"/>
          <w:szCs w:val="21"/>
        </w:rPr>
      </w:pPr>
      <w:r w:rsidRPr="0045152A">
        <w:rPr>
          <w:rFonts w:ascii="Roboto" w:hAnsi="Roboto"/>
          <w:b/>
          <w:w w:val="99"/>
          <w:sz w:val="21"/>
          <w:szCs w:val="21"/>
        </w:rPr>
        <w:t>Written</w:t>
      </w:r>
      <w:r w:rsidRPr="0045152A">
        <w:rPr>
          <w:rFonts w:ascii="Roboto" w:hAnsi="Roboto"/>
          <w:b/>
          <w:sz w:val="21"/>
          <w:szCs w:val="21"/>
        </w:rPr>
        <w:t xml:space="preserve"> </w:t>
      </w:r>
      <w:r w:rsidRPr="0045152A">
        <w:rPr>
          <w:rFonts w:ascii="Roboto" w:hAnsi="Roboto"/>
          <w:b/>
          <w:w w:val="99"/>
          <w:sz w:val="21"/>
          <w:szCs w:val="21"/>
        </w:rPr>
        <w:t>questions</w:t>
      </w:r>
      <w:r w:rsidRPr="0045152A">
        <w:rPr>
          <w:rFonts w:ascii="Roboto" w:hAnsi="Roboto"/>
          <w:b/>
          <w:sz w:val="21"/>
          <w:szCs w:val="21"/>
        </w:rPr>
        <w:t xml:space="preserve"> </w:t>
      </w:r>
      <w:r w:rsidRPr="0045152A">
        <w:rPr>
          <w:rFonts w:ascii="Roboto" w:hAnsi="Roboto"/>
          <w:b/>
          <w:w w:val="99"/>
          <w:sz w:val="21"/>
          <w:szCs w:val="21"/>
        </w:rPr>
        <w:t>(</w:t>
      </w:r>
      <w:r w:rsidR="00493FCF" w:rsidRPr="0045152A">
        <w:rPr>
          <w:rFonts w:ascii="Roboto" w:hAnsi="Roboto"/>
          <w:b/>
          <w:w w:val="99"/>
          <w:sz w:val="21"/>
          <w:szCs w:val="21"/>
        </w:rPr>
        <w:t>6</w:t>
      </w:r>
      <w:r w:rsidRPr="0045152A">
        <w:rPr>
          <w:rFonts w:ascii="Roboto" w:hAnsi="Roboto"/>
          <w:b/>
          <w:w w:val="99"/>
          <w:sz w:val="21"/>
          <w:szCs w:val="21"/>
        </w:rPr>
        <w:t>0</w:t>
      </w:r>
      <w:r w:rsidRPr="0045152A">
        <w:rPr>
          <w:rFonts w:ascii="Roboto" w:hAnsi="Roboto"/>
          <w:b/>
          <w:sz w:val="21"/>
          <w:szCs w:val="21"/>
        </w:rPr>
        <w:t xml:space="preserve"> </w:t>
      </w:r>
      <w:r w:rsidRPr="0045152A">
        <w:rPr>
          <w:rFonts w:ascii="Roboto" w:hAnsi="Roboto"/>
          <w:b/>
          <w:w w:val="99"/>
          <w:sz w:val="21"/>
          <w:szCs w:val="21"/>
        </w:rPr>
        <w:t>points)</w:t>
      </w:r>
    </w:p>
    <w:p w14:paraId="709D9694" w14:textId="77777777" w:rsidR="00392742" w:rsidRPr="0045152A" w:rsidRDefault="00392742">
      <w:pPr>
        <w:spacing w:before="9" w:line="120" w:lineRule="exact"/>
        <w:rPr>
          <w:rFonts w:ascii="Roboto" w:hAnsi="Roboto"/>
          <w:sz w:val="21"/>
          <w:szCs w:val="21"/>
        </w:rPr>
      </w:pPr>
    </w:p>
    <w:p w14:paraId="68A6A1C7" w14:textId="65816A7C" w:rsidR="00392742" w:rsidRPr="0045152A" w:rsidRDefault="008A0205">
      <w:pPr>
        <w:spacing w:line="249" w:lineRule="auto"/>
        <w:ind w:left="100" w:right="85"/>
        <w:jc w:val="both"/>
        <w:rPr>
          <w:rFonts w:ascii="Roboto" w:hAnsi="Roboto"/>
          <w:sz w:val="21"/>
          <w:szCs w:val="21"/>
        </w:rPr>
      </w:pPr>
      <w:r w:rsidRPr="0045152A">
        <w:rPr>
          <w:rFonts w:ascii="Roboto" w:hAnsi="Roboto"/>
          <w:w w:val="99"/>
          <w:sz w:val="21"/>
          <w:szCs w:val="21"/>
        </w:rPr>
        <w:t>All</w:t>
      </w:r>
      <w:r w:rsidRPr="0045152A">
        <w:rPr>
          <w:rFonts w:ascii="Roboto" w:hAnsi="Roboto"/>
          <w:sz w:val="21"/>
          <w:szCs w:val="21"/>
        </w:rPr>
        <w:t xml:space="preserve"> </w:t>
      </w:r>
      <w:r w:rsidRPr="0045152A">
        <w:rPr>
          <w:rFonts w:ascii="Roboto" w:hAnsi="Roboto"/>
          <w:w w:val="99"/>
          <w:sz w:val="21"/>
          <w:szCs w:val="21"/>
        </w:rPr>
        <w:t>question</w:t>
      </w:r>
      <w:r w:rsidRPr="0045152A">
        <w:rPr>
          <w:rFonts w:ascii="Roboto" w:hAnsi="Roboto"/>
          <w:sz w:val="21"/>
          <w:szCs w:val="21"/>
        </w:rPr>
        <w:t xml:space="preserve"> </w:t>
      </w:r>
      <w:r w:rsidRPr="0045152A">
        <w:rPr>
          <w:rFonts w:ascii="Roboto" w:hAnsi="Roboto"/>
          <w:w w:val="99"/>
          <w:sz w:val="21"/>
          <w:szCs w:val="21"/>
        </w:rPr>
        <w:t>numbers</w:t>
      </w:r>
      <w:r w:rsidRPr="0045152A">
        <w:rPr>
          <w:rFonts w:ascii="Roboto" w:hAnsi="Roboto"/>
          <w:sz w:val="21"/>
          <w:szCs w:val="21"/>
        </w:rPr>
        <w:t xml:space="preserve"> </w:t>
      </w:r>
      <w:r w:rsidRPr="0045152A">
        <w:rPr>
          <w:rFonts w:ascii="Roboto" w:hAnsi="Roboto"/>
          <w:w w:val="99"/>
          <w:sz w:val="21"/>
          <w:szCs w:val="21"/>
        </w:rPr>
        <w:t>refer</w:t>
      </w:r>
      <w:r w:rsidRPr="0045152A">
        <w:rPr>
          <w:rFonts w:ascii="Roboto" w:hAnsi="Roboto"/>
          <w:sz w:val="21"/>
          <w:szCs w:val="21"/>
        </w:rPr>
        <w:t xml:space="preserve"> </w:t>
      </w:r>
      <w:r w:rsidRPr="0045152A">
        <w:rPr>
          <w:rFonts w:ascii="Roboto" w:hAnsi="Roboto"/>
          <w:w w:val="99"/>
          <w:sz w:val="21"/>
          <w:szCs w:val="21"/>
        </w:rPr>
        <w:t>to</w:t>
      </w:r>
      <w:r w:rsidRPr="0045152A">
        <w:rPr>
          <w:rFonts w:ascii="Roboto" w:hAnsi="Roboto"/>
          <w:sz w:val="21"/>
          <w:szCs w:val="21"/>
        </w:rPr>
        <w:t xml:space="preserve"> </w:t>
      </w:r>
      <w:r w:rsidRPr="0045152A">
        <w:rPr>
          <w:rFonts w:ascii="Roboto" w:hAnsi="Roboto"/>
          <w:w w:val="99"/>
          <w:sz w:val="21"/>
          <w:szCs w:val="21"/>
        </w:rPr>
        <w:t>exercises</w:t>
      </w:r>
      <w:r w:rsidRPr="0045152A">
        <w:rPr>
          <w:rFonts w:ascii="Roboto" w:hAnsi="Roboto"/>
          <w:sz w:val="21"/>
          <w:szCs w:val="21"/>
        </w:rPr>
        <w:t xml:space="preserve"> </w:t>
      </w:r>
      <w:r w:rsidRPr="0045152A">
        <w:rPr>
          <w:rFonts w:ascii="Roboto" w:hAnsi="Roboto"/>
          <w:w w:val="99"/>
          <w:sz w:val="21"/>
          <w:szCs w:val="21"/>
        </w:rPr>
        <w:t>in</w:t>
      </w:r>
      <w:r w:rsidRPr="0045152A">
        <w:rPr>
          <w:rFonts w:ascii="Roboto" w:hAnsi="Roboto"/>
          <w:sz w:val="21"/>
          <w:szCs w:val="21"/>
        </w:rPr>
        <w:t xml:space="preserve"> </w:t>
      </w:r>
      <w:r w:rsidRPr="0045152A">
        <w:rPr>
          <w:rFonts w:ascii="Roboto" w:hAnsi="Roboto"/>
          <w:w w:val="99"/>
          <w:sz w:val="21"/>
          <w:szCs w:val="21"/>
        </w:rPr>
        <w:t>the</w:t>
      </w:r>
      <w:r w:rsidRPr="0045152A">
        <w:rPr>
          <w:rFonts w:ascii="Roboto" w:hAnsi="Roboto"/>
          <w:sz w:val="21"/>
          <w:szCs w:val="21"/>
        </w:rPr>
        <w:t xml:space="preserve"> </w:t>
      </w:r>
      <w:r w:rsidRPr="0045152A">
        <w:rPr>
          <w:rFonts w:ascii="Roboto" w:hAnsi="Roboto"/>
          <w:w w:val="99"/>
          <w:sz w:val="21"/>
          <w:szCs w:val="21"/>
        </w:rPr>
        <w:t>textbook</w:t>
      </w:r>
      <w:r w:rsidRPr="0045152A">
        <w:rPr>
          <w:rFonts w:ascii="Roboto" w:hAnsi="Roboto"/>
          <w:sz w:val="21"/>
          <w:szCs w:val="21"/>
        </w:rPr>
        <w:t xml:space="preserve"> </w:t>
      </w:r>
      <w:r w:rsidRPr="0045152A">
        <w:rPr>
          <w:rFonts w:ascii="Roboto" w:hAnsi="Roboto"/>
          <w:w w:val="99"/>
          <w:sz w:val="21"/>
          <w:szCs w:val="21"/>
        </w:rPr>
        <w:t>(</w:t>
      </w:r>
      <w:r w:rsidR="00643DA5" w:rsidRPr="0045152A">
        <w:rPr>
          <w:rFonts w:ascii="Roboto" w:hAnsi="Roboto"/>
          <w:w w:val="99"/>
          <w:sz w:val="21"/>
          <w:szCs w:val="21"/>
        </w:rPr>
        <w:t>eBook</w:t>
      </w:r>
      <w:r w:rsidRPr="0045152A">
        <w:rPr>
          <w:rFonts w:ascii="Roboto" w:hAnsi="Roboto"/>
          <w:sz w:val="21"/>
          <w:szCs w:val="21"/>
        </w:rPr>
        <w:t xml:space="preserve"> </w:t>
      </w:r>
      <w:r w:rsidR="00643DA5" w:rsidRPr="0045152A">
        <w:rPr>
          <w:rFonts w:ascii="Roboto" w:hAnsi="Roboto"/>
          <w:w w:val="99"/>
          <w:sz w:val="21"/>
          <w:szCs w:val="21"/>
        </w:rPr>
        <w:t>10</w:t>
      </w:r>
      <w:r w:rsidRPr="0045152A">
        <w:rPr>
          <w:rFonts w:ascii="Roboto" w:hAnsi="Roboto"/>
          <w:w w:val="99"/>
          <w:sz w:val="21"/>
          <w:szCs w:val="21"/>
        </w:rPr>
        <w:t>th</w:t>
      </w:r>
      <w:r w:rsidRPr="0045152A">
        <w:rPr>
          <w:rFonts w:ascii="Roboto" w:hAnsi="Roboto"/>
          <w:sz w:val="21"/>
          <w:szCs w:val="21"/>
        </w:rPr>
        <w:t xml:space="preserve"> </w:t>
      </w:r>
      <w:r w:rsidRPr="0045152A">
        <w:rPr>
          <w:rFonts w:ascii="Roboto" w:hAnsi="Roboto"/>
          <w:w w:val="99"/>
          <w:sz w:val="21"/>
          <w:szCs w:val="21"/>
        </w:rPr>
        <w:t>edition).</w:t>
      </w:r>
      <w:r w:rsidRPr="0045152A">
        <w:rPr>
          <w:rFonts w:ascii="Roboto" w:hAnsi="Roboto"/>
          <w:sz w:val="21"/>
          <w:szCs w:val="21"/>
        </w:rPr>
        <w:t xml:space="preserve">  </w:t>
      </w:r>
      <w:r w:rsidRPr="0045152A">
        <w:rPr>
          <w:rFonts w:ascii="Roboto" w:hAnsi="Roboto"/>
          <w:w w:val="99"/>
          <w:sz w:val="21"/>
          <w:szCs w:val="21"/>
        </w:rPr>
        <w:t>Make</w:t>
      </w:r>
      <w:r w:rsidRPr="0045152A">
        <w:rPr>
          <w:rFonts w:ascii="Roboto" w:hAnsi="Roboto"/>
          <w:sz w:val="21"/>
          <w:szCs w:val="21"/>
        </w:rPr>
        <w:t xml:space="preserve"> </w:t>
      </w:r>
      <w:r w:rsidRPr="0045152A">
        <w:rPr>
          <w:rFonts w:ascii="Roboto" w:hAnsi="Roboto"/>
          <w:w w:val="99"/>
          <w:sz w:val="21"/>
          <w:szCs w:val="21"/>
        </w:rPr>
        <w:t>sure</w:t>
      </w:r>
      <w:r w:rsidRPr="0045152A">
        <w:rPr>
          <w:rFonts w:ascii="Roboto" w:hAnsi="Roboto"/>
          <w:sz w:val="21"/>
          <w:szCs w:val="21"/>
        </w:rPr>
        <w:t xml:space="preserve"> </w:t>
      </w:r>
      <w:r w:rsidRPr="0045152A">
        <w:rPr>
          <w:rFonts w:ascii="Roboto" w:hAnsi="Roboto"/>
          <w:w w:val="99"/>
          <w:sz w:val="21"/>
          <w:szCs w:val="21"/>
        </w:rPr>
        <w:t>you</w:t>
      </w:r>
      <w:r w:rsidRPr="0045152A">
        <w:rPr>
          <w:rFonts w:ascii="Roboto" w:hAnsi="Roboto"/>
          <w:sz w:val="21"/>
          <w:szCs w:val="21"/>
        </w:rPr>
        <w:t xml:space="preserve"> </w:t>
      </w:r>
      <w:r w:rsidRPr="0045152A">
        <w:rPr>
          <w:rFonts w:ascii="Roboto" w:hAnsi="Roboto"/>
          <w:w w:val="99"/>
          <w:sz w:val="21"/>
          <w:szCs w:val="21"/>
        </w:rPr>
        <w:t>use</w:t>
      </w:r>
      <w:r w:rsidR="00643DA5" w:rsidRPr="0045152A">
        <w:rPr>
          <w:rFonts w:ascii="Roboto" w:hAnsi="Roboto"/>
          <w:sz w:val="21"/>
          <w:szCs w:val="21"/>
        </w:rPr>
        <w:t xml:space="preserve"> </w:t>
      </w:r>
      <w:r w:rsidRPr="0045152A">
        <w:rPr>
          <w:rFonts w:ascii="Roboto" w:hAnsi="Roboto"/>
          <w:w w:val="99"/>
          <w:sz w:val="21"/>
          <w:szCs w:val="21"/>
        </w:rPr>
        <w:t>the</w:t>
      </w:r>
      <w:r w:rsidRPr="0045152A">
        <w:rPr>
          <w:rFonts w:ascii="Roboto" w:hAnsi="Roboto"/>
          <w:sz w:val="21"/>
          <w:szCs w:val="21"/>
        </w:rPr>
        <w:t xml:space="preserve"> </w:t>
      </w:r>
      <w:r w:rsidRPr="0045152A">
        <w:rPr>
          <w:rFonts w:ascii="Roboto" w:hAnsi="Roboto"/>
          <w:w w:val="99"/>
          <w:sz w:val="21"/>
          <w:szCs w:val="21"/>
        </w:rPr>
        <w:t>right</w:t>
      </w:r>
      <w:r w:rsidRPr="0045152A">
        <w:rPr>
          <w:rFonts w:ascii="Roboto" w:hAnsi="Roboto"/>
          <w:sz w:val="21"/>
          <w:szCs w:val="21"/>
        </w:rPr>
        <w:t xml:space="preserve"> </w:t>
      </w:r>
      <w:r w:rsidRPr="0045152A">
        <w:rPr>
          <w:rFonts w:ascii="Roboto" w:hAnsi="Roboto"/>
          <w:w w:val="99"/>
          <w:sz w:val="21"/>
          <w:szCs w:val="21"/>
        </w:rPr>
        <w:t>textbook</w:t>
      </w:r>
      <w:r w:rsidRPr="0045152A">
        <w:rPr>
          <w:rFonts w:ascii="Roboto" w:hAnsi="Roboto"/>
          <w:sz w:val="21"/>
          <w:szCs w:val="21"/>
        </w:rPr>
        <w:t xml:space="preserve"> </w:t>
      </w:r>
      <w:r w:rsidRPr="0045152A">
        <w:rPr>
          <w:rFonts w:ascii="Roboto" w:hAnsi="Roboto"/>
          <w:w w:val="99"/>
          <w:sz w:val="21"/>
          <w:szCs w:val="21"/>
        </w:rPr>
        <w:t>and answer</w:t>
      </w:r>
      <w:r w:rsidRPr="0045152A">
        <w:rPr>
          <w:rFonts w:ascii="Roboto" w:hAnsi="Roboto"/>
          <w:sz w:val="21"/>
          <w:szCs w:val="21"/>
        </w:rPr>
        <w:t xml:space="preserve"> </w:t>
      </w:r>
      <w:r w:rsidRPr="0045152A">
        <w:rPr>
          <w:rFonts w:ascii="Roboto" w:hAnsi="Roboto"/>
          <w:w w:val="99"/>
          <w:sz w:val="21"/>
          <w:szCs w:val="21"/>
        </w:rPr>
        <w:t>right</w:t>
      </w:r>
      <w:r w:rsidRPr="0045152A">
        <w:rPr>
          <w:rFonts w:ascii="Roboto" w:hAnsi="Roboto"/>
          <w:sz w:val="21"/>
          <w:szCs w:val="21"/>
        </w:rPr>
        <w:t xml:space="preserve"> </w:t>
      </w:r>
      <w:r w:rsidRPr="0045152A">
        <w:rPr>
          <w:rFonts w:ascii="Roboto" w:hAnsi="Roboto"/>
          <w:w w:val="99"/>
          <w:sz w:val="21"/>
          <w:szCs w:val="21"/>
        </w:rPr>
        <w:t>questions.</w:t>
      </w:r>
      <w:r w:rsidRPr="0045152A">
        <w:rPr>
          <w:rFonts w:ascii="Roboto" w:hAnsi="Roboto"/>
          <w:sz w:val="21"/>
          <w:szCs w:val="21"/>
        </w:rPr>
        <w:t xml:space="preserve">  </w:t>
      </w:r>
      <w:r w:rsidRPr="0045152A">
        <w:rPr>
          <w:rFonts w:ascii="Roboto" w:hAnsi="Roboto"/>
          <w:w w:val="99"/>
          <w:sz w:val="21"/>
          <w:szCs w:val="21"/>
        </w:rPr>
        <w:t>Students</w:t>
      </w:r>
      <w:r w:rsidRPr="0045152A">
        <w:rPr>
          <w:rFonts w:ascii="Roboto" w:hAnsi="Roboto"/>
          <w:sz w:val="21"/>
          <w:szCs w:val="21"/>
        </w:rPr>
        <w:t xml:space="preserve"> </w:t>
      </w:r>
      <w:r w:rsidRPr="0045152A">
        <w:rPr>
          <w:rFonts w:ascii="Roboto" w:hAnsi="Roboto"/>
          <w:w w:val="99"/>
          <w:sz w:val="21"/>
          <w:szCs w:val="21"/>
        </w:rPr>
        <w:t>need</w:t>
      </w:r>
      <w:r w:rsidRPr="0045152A">
        <w:rPr>
          <w:rFonts w:ascii="Roboto" w:hAnsi="Roboto"/>
          <w:sz w:val="21"/>
          <w:szCs w:val="21"/>
        </w:rPr>
        <w:t xml:space="preserve"> </w:t>
      </w:r>
      <w:r w:rsidRPr="0045152A">
        <w:rPr>
          <w:rFonts w:ascii="Roboto" w:hAnsi="Roboto"/>
          <w:w w:val="99"/>
          <w:sz w:val="21"/>
          <w:szCs w:val="21"/>
        </w:rPr>
        <w:t>to</w:t>
      </w:r>
      <w:r w:rsidRPr="0045152A">
        <w:rPr>
          <w:rFonts w:ascii="Roboto" w:hAnsi="Roboto"/>
          <w:sz w:val="21"/>
          <w:szCs w:val="21"/>
        </w:rPr>
        <w:t xml:space="preserve"> </w:t>
      </w:r>
      <w:r w:rsidRPr="0045152A">
        <w:rPr>
          <w:rFonts w:ascii="Roboto" w:hAnsi="Roboto"/>
          <w:w w:val="99"/>
          <w:sz w:val="21"/>
          <w:szCs w:val="21"/>
        </w:rPr>
        <w:t>finish</w:t>
      </w:r>
      <w:r w:rsidRPr="0045152A">
        <w:rPr>
          <w:rFonts w:ascii="Roboto" w:hAnsi="Roboto"/>
          <w:sz w:val="21"/>
          <w:szCs w:val="21"/>
        </w:rPr>
        <w:t xml:space="preserve"> </w:t>
      </w:r>
      <w:r w:rsidRPr="0045152A">
        <w:rPr>
          <w:rFonts w:ascii="Roboto" w:hAnsi="Roboto"/>
          <w:w w:val="99"/>
          <w:sz w:val="21"/>
          <w:szCs w:val="21"/>
        </w:rPr>
        <w:t>written</w:t>
      </w:r>
      <w:r w:rsidRPr="0045152A">
        <w:rPr>
          <w:rFonts w:ascii="Roboto" w:hAnsi="Roboto"/>
          <w:sz w:val="21"/>
          <w:szCs w:val="21"/>
        </w:rPr>
        <w:t xml:space="preserve"> </w:t>
      </w:r>
      <w:r w:rsidRPr="0045152A">
        <w:rPr>
          <w:rFonts w:ascii="Roboto" w:hAnsi="Roboto"/>
          <w:w w:val="99"/>
          <w:sz w:val="21"/>
          <w:szCs w:val="21"/>
        </w:rPr>
        <w:t>questions</w:t>
      </w:r>
      <w:r w:rsidRPr="0045152A">
        <w:rPr>
          <w:rFonts w:ascii="Roboto" w:hAnsi="Roboto"/>
          <w:sz w:val="21"/>
          <w:szCs w:val="21"/>
        </w:rPr>
        <w:t xml:space="preserve"> </w:t>
      </w:r>
      <w:r w:rsidRPr="0045152A">
        <w:rPr>
          <w:rFonts w:ascii="Roboto" w:hAnsi="Roboto"/>
          <w:w w:val="99"/>
          <w:sz w:val="21"/>
          <w:szCs w:val="21"/>
        </w:rPr>
        <w:t>individually.</w:t>
      </w:r>
      <w:r w:rsidRPr="0045152A">
        <w:rPr>
          <w:rFonts w:ascii="Roboto" w:hAnsi="Roboto"/>
          <w:sz w:val="21"/>
          <w:szCs w:val="21"/>
        </w:rPr>
        <w:t xml:space="preserve">  </w:t>
      </w:r>
      <w:r w:rsidRPr="0045152A">
        <w:rPr>
          <w:rFonts w:ascii="Roboto" w:hAnsi="Roboto"/>
          <w:w w:val="99"/>
          <w:sz w:val="21"/>
          <w:szCs w:val="21"/>
        </w:rPr>
        <w:t>Type</w:t>
      </w:r>
      <w:r w:rsidRPr="0045152A">
        <w:rPr>
          <w:rFonts w:ascii="Roboto" w:hAnsi="Roboto"/>
          <w:sz w:val="21"/>
          <w:szCs w:val="21"/>
        </w:rPr>
        <w:t xml:space="preserve"> </w:t>
      </w:r>
      <w:r w:rsidRPr="0045152A">
        <w:rPr>
          <w:rFonts w:ascii="Roboto" w:hAnsi="Roboto"/>
          <w:w w:val="99"/>
          <w:sz w:val="21"/>
          <w:szCs w:val="21"/>
        </w:rPr>
        <w:t>your</w:t>
      </w:r>
      <w:r w:rsidRPr="0045152A">
        <w:rPr>
          <w:rFonts w:ascii="Roboto" w:hAnsi="Roboto"/>
          <w:sz w:val="21"/>
          <w:szCs w:val="21"/>
        </w:rPr>
        <w:t xml:space="preserve"> </w:t>
      </w:r>
      <w:r w:rsidRPr="0045152A">
        <w:rPr>
          <w:rFonts w:ascii="Roboto" w:hAnsi="Roboto"/>
          <w:w w:val="99"/>
          <w:sz w:val="21"/>
          <w:szCs w:val="21"/>
        </w:rPr>
        <w:t>answers</w:t>
      </w:r>
      <w:r w:rsidRPr="0045152A">
        <w:rPr>
          <w:rFonts w:ascii="Roboto" w:hAnsi="Roboto"/>
          <w:sz w:val="21"/>
          <w:szCs w:val="21"/>
        </w:rPr>
        <w:t xml:space="preserve"> </w:t>
      </w:r>
      <w:r w:rsidRPr="0045152A">
        <w:rPr>
          <w:rFonts w:ascii="Roboto" w:hAnsi="Roboto"/>
          <w:w w:val="99"/>
          <w:sz w:val="21"/>
          <w:szCs w:val="21"/>
        </w:rPr>
        <w:t>and</w:t>
      </w:r>
      <w:r w:rsidRPr="0045152A">
        <w:rPr>
          <w:rFonts w:ascii="Roboto" w:hAnsi="Roboto"/>
          <w:sz w:val="21"/>
          <w:szCs w:val="21"/>
        </w:rPr>
        <w:t xml:space="preserve"> </w:t>
      </w:r>
      <w:r w:rsidRPr="0045152A">
        <w:rPr>
          <w:rFonts w:ascii="Roboto" w:hAnsi="Roboto"/>
          <w:w w:val="99"/>
          <w:sz w:val="21"/>
          <w:szCs w:val="21"/>
        </w:rPr>
        <w:t>present</w:t>
      </w:r>
      <w:r w:rsidRPr="0045152A">
        <w:rPr>
          <w:rFonts w:ascii="Roboto" w:hAnsi="Roboto"/>
          <w:sz w:val="21"/>
          <w:szCs w:val="21"/>
        </w:rPr>
        <w:t xml:space="preserve"> </w:t>
      </w:r>
      <w:r w:rsidRPr="0045152A">
        <w:rPr>
          <w:rFonts w:ascii="Roboto" w:hAnsi="Roboto"/>
          <w:w w:val="99"/>
          <w:sz w:val="21"/>
          <w:szCs w:val="21"/>
        </w:rPr>
        <w:t>your</w:t>
      </w:r>
      <w:r w:rsidRPr="0045152A">
        <w:rPr>
          <w:rFonts w:ascii="Roboto" w:hAnsi="Roboto"/>
          <w:sz w:val="21"/>
          <w:szCs w:val="21"/>
        </w:rPr>
        <w:t xml:space="preserve"> </w:t>
      </w:r>
      <w:r w:rsidRPr="0045152A">
        <w:rPr>
          <w:rFonts w:ascii="Roboto" w:hAnsi="Roboto"/>
          <w:w w:val="99"/>
          <w:sz w:val="21"/>
          <w:szCs w:val="21"/>
        </w:rPr>
        <w:t>answers and</w:t>
      </w:r>
      <w:r w:rsidRPr="0045152A">
        <w:rPr>
          <w:rFonts w:ascii="Roboto" w:hAnsi="Roboto"/>
          <w:sz w:val="21"/>
          <w:szCs w:val="21"/>
        </w:rPr>
        <w:t xml:space="preserve"> </w:t>
      </w:r>
      <w:r w:rsidRPr="0045152A">
        <w:rPr>
          <w:rFonts w:ascii="Roboto" w:hAnsi="Roboto"/>
          <w:w w:val="99"/>
          <w:sz w:val="21"/>
          <w:szCs w:val="21"/>
        </w:rPr>
        <w:t>steps</w:t>
      </w:r>
      <w:r w:rsidRPr="0045152A">
        <w:rPr>
          <w:rFonts w:ascii="Roboto" w:hAnsi="Roboto"/>
          <w:sz w:val="21"/>
          <w:szCs w:val="21"/>
        </w:rPr>
        <w:t xml:space="preserve"> </w:t>
      </w:r>
      <w:r w:rsidRPr="0045152A">
        <w:rPr>
          <w:rFonts w:ascii="Roboto" w:hAnsi="Roboto"/>
          <w:w w:val="99"/>
          <w:sz w:val="21"/>
          <w:szCs w:val="21"/>
        </w:rPr>
        <w:t>clearly.</w:t>
      </w:r>
    </w:p>
    <w:p w14:paraId="5B992C6D" w14:textId="77777777" w:rsidR="00392742" w:rsidRDefault="00392742">
      <w:pPr>
        <w:spacing w:before="10" w:line="140" w:lineRule="exact"/>
        <w:rPr>
          <w:sz w:val="15"/>
          <w:szCs w:val="15"/>
        </w:rPr>
      </w:pPr>
    </w:p>
    <w:p w14:paraId="113D565A" w14:textId="77777777" w:rsidR="00F22525" w:rsidRPr="00F22525" w:rsidRDefault="008A0205" w:rsidP="00493FCF">
      <w:pPr>
        <w:pStyle w:val="ListParagraph"/>
        <w:numPr>
          <w:ilvl w:val="0"/>
          <w:numId w:val="2"/>
        </w:numPr>
        <w:rPr>
          <w:rFonts w:ascii="Roboto" w:hAnsi="Roboto"/>
          <w:color w:val="3C3C3C"/>
          <w:sz w:val="21"/>
          <w:szCs w:val="21"/>
          <w:shd w:val="clear" w:color="auto" w:fill="FAFAFA"/>
        </w:rPr>
      </w:pPr>
      <w:r w:rsidRPr="00493FCF">
        <w:rPr>
          <w:w w:val="99"/>
        </w:rPr>
        <w:t>(</w:t>
      </w:r>
      <w:proofErr w:type="gramStart"/>
      <w:r w:rsidR="00493FCF" w:rsidRPr="00493FCF">
        <w:rPr>
          <w:w w:val="99"/>
        </w:rPr>
        <w:t>5</w:t>
      </w:r>
      <w:r w:rsidRPr="00643DA5">
        <w:t xml:space="preserve">  </w:t>
      </w:r>
      <w:r w:rsidRPr="00493FCF">
        <w:rPr>
          <w:w w:val="99"/>
        </w:rPr>
        <w:t>points</w:t>
      </w:r>
      <w:proofErr w:type="gramEnd"/>
      <w:r w:rsidRPr="00493FCF">
        <w:rPr>
          <w:w w:val="99"/>
        </w:rPr>
        <w:t>)</w:t>
      </w:r>
      <w:r w:rsidRPr="00643DA5">
        <w:t xml:space="preserve">  </w:t>
      </w:r>
      <w:r w:rsidR="00493FCF" w:rsidRPr="00493FCF"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3.11 Including the initial parent process, how many processes are created by the program shown in Figure 3.32? </w:t>
      </w:r>
      <w:r w:rsidR="00E26C69">
        <w:rPr>
          <w:rFonts w:ascii="Roboto" w:hAnsi="Roboto"/>
          <w:color w:val="3C3C3C"/>
          <w:sz w:val="21"/>
          <w:szCs w:val="21"/>
          <w:shd w:val="clear" w:color="auto" w:fill="FAFAFA"/>
        </w:rPr>
        <w:t>Explain your answer.</w:t>
      </w:r>
      <w:r w:rsidR="00493FCF">
        <w:rPr>
          <w:shd w:val="clear" w:color="auto" w:fill="FAFAFA"/>
        </w:rPr>
        <w:t> </w:t>
      </w:r>
    </w:p>
    <w:p w14:paraId="723C492A" w14:textId="5A3EE965" w:rsidR="00493FCF" w:rsidRPr="00040807" w:rsidRDefault="00040807" w:rsidP="00040807">
      <w:pPr>
        <w:ind w:left="344"/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shd w:val="clear" w:color="auto" w:fill="FAFAFA"/>
        </w:rPr>
        <w:t xml:space="preserve">The answer is 15 </w:t>
      </w:r>
      <w:proofErr w:type="spellStart"/>
      <w:r>
        <w:rPr>
          <w:shd w:val="clear" w:color="auto" w:fill="FAFAFA"/>
        </w:rPr>
        <w:t>processe</w:t>
      </w:r>
      <w:proofErr w:type="spellEnd"/>
      <w:r>
        <w:rPr>
          <w:shd w:val="clear" w:color="auto" w:fill="FAFAFA"/>
        </w:rPr>
        <w:t xml:space="preserve">. Each time one parent forks into two </w:t>
      </w:r>
      <w:proofErr w:type="spellStart"/>
      <w:r>
        <w:rPr>
          <w:shd w:val="clear" w:color="auto" w:fill="FAFAFA"/>
        </w:rPr>
        <w:t>childen</w:t>
      </w:r>
      <w:proofErr w:type="spellEnd"/>
      <w:r>
        <w:rPr>
          <w:shd w:val="clear" w:color="auto" w:fill="FAFAFA"/>
        </w:rPr>
        <w:t xml:space="preserve"> those two children will fork </w:t>
      </w:r>
      <w:proofErr w:type="gramStart"/>
      <w:r>
        <w:rPr>
          <w:shd w:val="clear" w:color="auto" w:fill="FAFAFA"/>
        </w:rPr>
        <w:t>again(</w:t>
      </w:r>
      <w:proofErr w:type="gramEnd"/>
      <w:r>
        <w:rPr>
          <w:shd w:val="clear" w:color="auto" w:fill="FAFAFA"/>
        </w:rPr>
        <w:t>up to the fourth fork) which is the same as 2^4-1 which is equal to 15(minus one because there is only one initial parent)</w:t>
      </w:r>
      <w:r w:rsidR="00493FCF">
        <w:rPr>
          <w:shd w:val="clear" w:color="auto" w:fill="FAFAFA"/>
        </w:rPr>
        <w:t> </w:t>
      </w:r>
    </w:p>
    <w:p w14:paraId="4402FDAE" w14:textId="55589DAC" w:rsidR="00493FCF" w:rsidRDefault="00502861" w:rsidP="00493FCF">
      <w:pPr>
        <w:ind w:left="344"/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pict w14:anchorId="63EEA5B9">
          <v:rect id="_x0000_i1025" style="width:0;height:1.5pt" o:hrstd="t" o:hrnoshade="t" o:hr="t" fillcolor="black" stroked="f"/>
        </w:pict>
      </w:r>
    </w:p>
    <w:p w14:paraId="768497CD" w14:textId="77777777" w:rsidR="00493FCF" w:rsidRDefault="00493FCF" w:rsidP="00493FCF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#include &lt;</w:t>
      </w:r>
      <w:proofErr w:type="spellStart"/>
      <w:r>
        <w:rPr>
          <w:rStyle w:val="HTMLCode"/>
          <w:rFonts w:eastAsiaTheme="majorEastAsia"/>
          <w:color w:val="000000"/>
          <w:bdr w:val="none" w:sz="0" w:space="0" w:color="auto" w:frame="1"/>
        </w:rPr>
        <w:t>stdio.h</w:t>
      </w:r>
      <w:proofErr w:type="spellEnd"/>
      <w:r>
        <w:rPr>
          <w:rStyle w:val="HTMLCode"/>
          <w:rFonts w:eastAsiaTheme="majorEastAsia"/>
          <w:color w:val="000000"/>
          <w:bdr w:val="none" w:sz="0" w:space="0" w:color="auto" w:frame="1"/>
        </w:rPr>
        <w:t>&gt;</w:t>
      </w:r>
    </w:p>
    <w:p w14:paraId="57C077F3" w14:textId="77777777" w:rsidR="00493FCF" w:rsidRDefault="00493FCF" w:rsidP="00493FCF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#include &lt;</w:t>
      </w:r>
      <w:proofErr w:type="spellStart"/>
      <w:r>
        <w:rPr>
          <w:rStyle w:val="HTMLCode"/>
          <w:rFonts w:eastAsiaTheme="majorEastAsia"/>
          <w:color w:val="000000"/>
          <w:bdr w:val="none" w:sz="0" w:space="0" w:color="auto" w:frame="1"/>
        </w:rPr>
        <w:t>unistd.h</w:t>
      </w:r>
      <w:proofErr w:type="spellEnd"/>
      <w:r>
        <w:rPr>
          <w:rStyle w:val="HTMLCode"/>
          <w:rFonts w:eastAsiaTheme="majorEastAsia"/>
          <w:color w:val="000000"/>
          <w:bdr w:val="none" w:sz="0" w:space="0" w:color="auto" w:frame="1"/>
        </w:rPr>
        <w:t>&gt;</w:t>
      </w:r>
    </w:p>
    <w:p w14:paraId="0DC69573" w14:textId="77777777" w:rsidR="00493FCF" w:rsidRDefault="00493FCF" w:rsidP="00493FCF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</w:p>
    <w:p w14:paraId="16600D09" w14:textId="77777777" w:rsidR="00493FCF" w:rsidRDefault="00493FCF" w:rsidP="00493FCF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{</w:t>
      </w:r>
    </w:p>
    <w:p w14:paraId="7DE0C4D8" w14:textId="77777777" w:rsidR="00493FCF" w:rsidRDefault="00493FCF" w:rsidP="00493FCF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 xml:space="preserve">int </w:t>
      </w:r>
      <w:proofErr w:type="gramStart"/>
      <w:r>
        <w:rPr>
          <w:rStyle w:val="HTMLCode"/>
          <w:rFonts w:eastAsiaTheme="majorEastAsia"/>
          <w:color w:val="000000"/>
          <w:bdr w:val="none" w:sz="0" w:space="0" w:color="auto" w:frame="1"/>
        </w:rPr>
        <w:t>main(</w:t>
      </w:r>
      <w:proofErr w:type="gramEnd"/>
      <w:r>
        <w:rPr>
          <w:rStyle w:val="HTMLCode"/>
          <w:rFonts w:eastAsiaTheme="majorEastAsia"/>
          <w:color w:val="000000"/>
          <w:bdr w:val="none" w:sz="0" w:space="0" w:color="auto" w:frame="1"/>
        </w:rPr>
        <w:t>)</w:t>
      </w:r>
    </w:p>
    <w:p w14:paraId="32EC839D" w14:textId="77777777" w:rsidR="00493FCF" w:rsidRDefault="00493FCF" w:rsidP="00493FCF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{</w:t>
      </w:r>
    </w:p>
    <w:p w14:paraId="3681DC4D" w14:textId="77777777" w:rsidR="00493FCF" w:rsidRDefault="00493FCF" w:rsidP="00493FCF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 xml:space="preserve">int </w:t>
      </w:r>
      <w:proofErr w:type="spellStart"/>
      <w:r>
        <w:rPr>
          <w:rStyle w:val="HTMLCode"/>
          <w:rFonts w:eastAsiaTheme="majorEastAsia"/>
          <w:color w:val="000000"/>
          <w:bdr w:val="none" w:sz="0" w:space="0" w:color="auto" w:frame="1"/>
        </w:rPr>
        <w:t>i</w:t>
      </w:r>
      <w:proofErr w:type="spellEnd"/>
      <w:r>
        <w:rPr>
          <w:rStyle w:val="HTMLCode"/>
          <w:rFonts w:eastAsiaTheme="majorEastAsia"/>
          <w:color w:val="000000"/>
          <w:bdr w:val="none" w:sz="0" w:space="0" w:color="auto" w:frame="1"/>
        </w:rPr>
        <w:t>;</w:t>
      </w:r>
    </w:p>
    <w:p w14:paraId="2EED4DA4" w14:textId="77777777" w:rsidR="00493FCF" w:rsidRDefault="00493FCF" w:rsidP="00493FCF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</w:p>
    <w:p w14:paraId="60C853FC" w14:textId="77777777" w:rsidR="00493FCF" w:rsidRDefault="00493FCF" w:rsidP="00493FCF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{</w:t>
      </w:r>
    </w:p>
    <w:p w14:paraId="004AC85C" w14:textId="77777777" w:rsidR="00493FCF" w:rsidRDefault="00493FCF" w:rsidP="00493FCF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for (</w:t>
      </w:r>
      <w:proofErr w:type="spellStart"/>
      <w:r>
        <w:rPr>
          <w:rStyle w:val="HTMLCode"/>
          <w:rFonts w:eastAsiaTheme="majorEastAsia"/>
          <w:color w:val="000000"/>
          <w:bdr w:val="none" w:sz="0" w:space="0" w:color="auto" w:frame="1"/>
        </w:rPr>
        <w:t>i</w:t>
      </w:r>
      <w:proofErr w:type="spellEnd"/>
      <w:r>
        <w:rPr>
          <w:rStyle w:val="HTMLCode"/>
          <w:rFonts w:eastAsiaTheme="majorEastAsia"/>
          <w:color w:val="000000"/>
          <w:bdr w:val="none" w:sz="0" w:space="0" w:color="auto" w:frame="1"/>
        </w:rPr>
        <w:t xml:space="preserve"> = 0; </w:t>
      </w:r>
      <w:proofErr w:type="spellStart"/>
      <w:r>
        <w:rPr>
          <w:rStyle w:val="HTMLCode"/>
          <w:rFonts w:eastAsiaTheme="majorEastAsia"/>
          <w:color w:val="000000"/>
          <w:bdr w:val="none" w:sz="0" w:space="0" w:color="auto" w:frame="1"/>
        </w:rPr>
        <w:t>i</w:t>
      </w:r>
      <w:proofErr w:type="spellEnd"/>
      <w:r>
        <w:rPr>
          <w:rStyle w:val="HTMLCode"/>
          <w:rFonts w:eastAsiaTheme="majorEastAsia"/>
          <w:color w:val="000000"/>
          <w:bdr w:val="none" w:sz="0" w:space="0" w:color="auto" w:frame="1"/>
        </w:rPr>
        <w:t xml:space="preserve"> &lt; 4; </w:t>
      </w:r>
      <w:proofErr w:type="spellStart"/>
      <w:r>
        <w:rPr>
          <w:rStyle w:val="HTMLCode"/>
          <w:rFonts w:eastAsiaTheme="majorEastAsia"/>
          <w:color w:val="000000"/>
          <w:bdr w:val="none" w:sz="0" w:space="0" w:color="auto" w:frame="1"/>
        </w:rPr>
        <w:t>i</w:t>
      </w:r>
      <w:proofErr w:type="spellEnd"/>
      <w:r>
        <w:rPr>
          <w:rStyle w:val="HTMLCode"/>
          <w:rFonts w:eastAsiaTheme="majorEastAsia"/>
          <w:color w:val="000000"/>
          <w:bdr w:val="none" w:sz="0" w:space="0" w:color="auto" w:frame="1"/>
        </w:rPr>
        <w:t>++)</w:t>
      </w:r>
    </w:p>
    <w:p w14:paraId="4FF534C8" w14:textId="77777777" w:rsidR="00493FCF" w:rsidRDefault="00493FCF" w:rsidP="00493FCF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proofErr w:type="gramStart"/>
      <w:r>
        <w:rPr>
          <w:rStyle w:val="HTMLCode"/>
          <w:rFonts w:eastAsiaTheme="majorEastAsia"/>
          <w:color w:val="000000"/>
          <w:bdr w:val="none" w:sz="0" w:space="0" w:color="auto" w:frame="1"/>
        </w:rPr>
        <w:t>fork(</w:t>
      </w:r>
      <w:proofErr w:type="gramEnd"/>
      <w:r>
        <w:rPr>
          <w:rStyle w:val="HTMLCode"/>
          <w:rFonts w:eastAsiaTheme="majorEastAsia"/>
          <w:color w:val="000000"/>
          <w:bdr w:val="none" w:sz="0" w:space="0" w:color="auto" w:frame="1"/>
        </w:rPr>
        <w:t>);</w:t>
      </w:r>
    </w:p>
    <w:p w14:paraId="0CF6C1D0" w14:textId="77777777" w:rsidR="00493FCF" w:rsidRDefault="00493FCF" w:rsidP="00493FCF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{</w:t>
      </w:r>
    </w:p>
    <w:p w14:paraId="717612AA" w14:textId="77777777" w:rsidR="00493FCF" w:rsidRDefault="00493FCF" w:rsidP="00493FCF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</w:p>
    <w:p w14:paraId="59B6F63F" w14:textId="77777777" w:rsidR="00493FCF" w:rsidRDefault="00493FCF" w:rsidP="00493FCF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return 0;</w:t>
      </w:r>
    </w:p>
    <w:p w14:paraId="5B11BDB4" w14:textId="77777777" w:rsidR="00493FCF" w:rsidRDefault="00493FCF" w:rsidP="00493FCF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}</w:t>
      </w:r>
    </w:p>
    <w:p w14:paraId="52A79508" w14:textId="77777777" w:rsidR="00493FCF" w:rsidRDefault="00502861" w:rsidP="00493FCF">
      <w:r>
        <w:pict w14:anchorId="19EB64BE">
          <v:rect id="_x0000_i1026" style="width:0;height:1.5pt" o:hrstd="t" o:hrnoshade="t" o:hr="t" fillcolor="black" stroked="f"/>
        </w:pict>
      </w:r>
    </w:p>
    <w:p w14:paraId="020D2A4D" w14:textId="77777777" w:rsidR="00493FCF" w:rsidRDefault="00502861" w:rsidP="00493FCF">
      <w:pPr>
        <w:pStyle w:val="center"/>
        <w:spacing w:before="0" w:beforeAutospacing="0" w:after="0" w:afterAutospacing="0"/>
        <w:jc w:val="center"/>
        <w:textAlignment w:val="baseline"/>
        <w:rPr>
          <w:rFonts w:ascii="Georgia" w:hAnsi="Georgia"/>
        </w:rPr>
      </w:pPr>
      <w:hyperlink r:id="rId5" w:anchor="c03-fig-5055-a" w:history="1">
        <w:r w:rsidR="00493FCF">
          <w:rPr>
            <w:rStyle w:val="Hyperlink"/>
            <w:rFonts w:ascii="Georgia" w:hAnsi="Georgia"/>
            <w:b/>
            <w:bCs/>
            <w:bdr w:val="none" w:sz="0" w:space="0" w:color="auto" w:frame="1"/>
          </w:rPr>
          <w:t>Figure E3.32</w:t>
        </w:r>
      </w:hyperlink>
      <w:r w:rsidR="00493FCF">
        <w:rPr>
          <w:rStyle w:val="figurelabel"/>
          <w:rFonts w:ascii="Georgia" w:eastAsiaTheme="minorEastAsia" w:hAnsi="Georgia"/>
          <w:bdr w:val="none" w:sz="0" w:space="0" w:color="auto" w:frame="1"/>
        </w:rPr>
        <w:t> How many processes are created?</w:t>
      </w:r>
    </w:p>
    <w:p w14:paraId="3B20DC50" w14:textId="5EBCBB60" w:rsidR="00643DA5" w:rsidRPr="00643DA5" w:rsidRDefault="00643DA5" w:rsidP="00643DA5">
      <w:pPr>
        <w:ind w:left="344"/>
      </w:pPr>
    </w:p>
    <w:p w14:paraId="4981F931" w14:textId="77777777" w:rsidR="00040807" w:rsidRPr="00040807" w:rsidRDefault="008A0205" w:rsidP="00E26C6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 w:val="15"/>
          <w:szCs w:val="15"/>
        </w:rPr>
      </w:pPr>
      <w:r w:rsidRPr="00E26C69">
        <w:rPr>
          <w:w w:val="99"/>
        </w:rPr>
        <w:t>(10</w:t>
      </w:r>
      <w:r w:rsidRPr="00643DA5">
        <w:t xml:space="preserve"> </w:t>
      </w:r>
      <w:r w:rsidRPr="00E26C69">
        <w:rPr>
          <w:w w:val="99"/>
        </w:rPr>
        <w:t>points)</w:t>
      </w:r>
      <w:r w:rsidRPr="00643DA5">
        <w:t xml:space="preserve"> </w:t>
      </w:r>
      <w:r w:rsidR="00E26C69"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3.13 Using the program in Figure E3.34, identify the values of </w:t>
      </w:r>
      <w:proofErr w:type="spellStart"/>
      <w:r w:rsidR="00E26C69">
        <w:rPr>
          <w:rFonts w:ascii="Roboto" w:hAnsi="Roboto"/>
          <w:color w:val="3C3C3C"/>
          <w:sz w:val="21"/>
          <w:szCs w:val="21"/>
          <w:shd w:val="clear" w:color="auto" w:fill="FAFAFA"/>
        </w:rPr>
        <w:t>pid</w:t>
      </w:r>
      <w:proofErr w:type="spellEnd"/>
      <w:r w:rsidR="00E26C69"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at lines A, B, C, and D. (Assume that the actual </w:t>
      </w:r>
      <w:proofErr w:type="spellStart"/>
      <w:r w:rsidR="00E26C69">
        <w:rPr>
          <w:rFonts w:ascii="Roboto" w:hAnsi="Roboto"/>
          <w:color w:val="3C3C3C"/>
          <w:sz w:val="21"/>
          <w:szCs w:val="21"/>
          <w:shd w:val="clear" w:color="auto" w:fill="FAFAFA"/>
        </w:rPr>
        <w:t>pids</w:t>
      </w:r>
      <w:proofErr w:type="spellEnd"/>
      <w:r w:rsidR="00E26C69"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of the parent and child are 2600 and 2603, respectively.) </w:t>
      </w:r>
    </w:p>
    <w:p w14:paraId="179C131C" w14:textId="70098A86" w:rsidR="00040807" w:rsidRDefault="00040807" w:rsidP="00040807">
      <w:pPr>
        <w:pStyle w:val="ListParagraph"/>
        <w:autoSpaceDE w:val="0"/>
        <w:autoSpaceDN w:val="0"/>
        <w:adjustRightInd w:val="0"/>
        <w:ind w:left="704"/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>A = 0</w:t>
      </w:r>
    </w:p>
    <w:p w14:paraId="18DDAF54" w14:textId="05B6AB32" w:rsidR="00040807" w:rsidRDefault="00040807" w:rsidP="00040807">
      <w:pPr>
        <w:pStyle w:val="ListParagraph"/>
        <w:autoSpaceDE w:val="0"/>
        <w:autoSpaceDN w:val="0"/>
        <w:adjustRightInd w:val="0"/>
        <w:ind w:left="704"/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>B = 2603</w:t>
      </w:r>
    </w:p>
    <w:p w14:paraId="7CAE6BBB" w14:textId="42E2B22B" w:rsidR="00040807" w:rsidRDefault="00040807" w:rsidP="00040807">
      <w:pPr>
        <w:pStyle w:val="ListParagraph"/>
        <w:autoSpaceDE w:val="0"/>
        <w:autoSpaceDN w:val="0"/>
        <w:adjustRightInd w:val="0"/>
        <w:ind w:left="704"/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>C = 2603</w:t>
      </w:r>
    </w:p>
    <w:p w14:paraId="1D76823A" w14:textId="5435AD3C" w:rsidR="00E26C69" w:rsidRPr="00E26C69" w:rsidRDefault="00040807" w:rsidP="00040807">
      <w:pPr>
        <w:pStyle w:val="ListParagraph"/>
        <w:autoSpaceDE w:val="0"/>
        <w:autoSpaceDN w:val="0"/>
        <w:adjustRightInd w:val="0"/>
        <w:ind w:left="704"/>
        <w:rPr>
          <w:sz w:val="15"/>
          <w:szCs w:val="15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>D = 2600</w:t>
      </w:r>
      <w:r w:rsidR="00E26C69">
        <w:rPr>
          <w:rFonts w:ascii="Roboto" w:hAnsi="Roboto"/>
          <w:color w:val="3C3C3C"/>
          <w:sz w:val="21"/>
          <w:szCs w:val="21"/>
          <w:shd w:val="clear" w:color="auto" w:fill="FAFAFA"/>
        </w:rPr>
        <w:t> </w:t>
      </w:r>
    </w:p>
    <w:p w14:paraId="4031EB16" w14:textId="4D639940" w:rsidR="00E26C69" w:rsidRPr="00E26C69" w:rsidRDefault="00502861" w:rsidP="00E26C69">
      <w:pPr>
        <w:autoSpaceDE w:val="0"/>
        <w:autoSpaceDN w:val="0"/>
        <w:adjustRightInd w:val="0"/>
        <w:ind w:left="344"/>
        <w:rPr>
          <w:sz w:val="15"/>
          <w:szCs w:val="15"/>
        </w:rPr>
      </w:pPr>
      <w:r>
        <w:pict w14:anchorId="07CFE3D2">
          <v:rect id="_x0000_i1027" style="width:0;height:1.5pt" o:hrstd="t" o:hrnoshade="t" o:hr="t" fillcolor="black" stroked="f"/>
        </w:pict>
      </w:r>
    </w:p>
    <w:p w14:paraId="378784A7" w14:textId="6FAE8E11" w:rsidR="00E26C69" w:rsidRPr="00E26C69" w:rsidRDefault="00E26C69" w:rsidP="00E26C69">
      <w:pPr>
        <w:autoSpaceDE w:val="0"/>
        <w:autoSpaceDN w:val="0"/>
        <w:adjustRightInd w:val="0"/>
        <w:ind w:left="344"/>
        <w:rPr>
          <w:rFonts w:ascii="Courier New" w:hAnsi="Courier New" w:cs="Courier New"/>
          <w:sz w:val="20"/>
          <w:szCs w:val="20"/>
        </w:rPr>
      </w:pPr>
      <w:r w:rsidRPr="00E26C69">
        <w:rPr>
          <w:rFonts w:ascii="Courier New" w:hAnsi="Courier New" w:cs="Courier New"/>
          <w:color w:val="3C3C3C"/>
          <w:sz w:val="20"/>
          <w:szCs w:val="20"/>
          <w:shd w:val="clear" w:color="auto" w:fill="FAFAFA"/>
        </w:rPr>
        <w:t>#include</w:t>
      </w:r>
      <w:r>
        <w:rPr>
          <w:rFonts w:ascii="Courier New" w:hAnsi="Courier New" w:cs="Courier New"/>
          <w:color w:val="3C3C3C"/>
          <w:sz w:val="20"/>
          <w:szCs w:val="20"/>
          <w:shd w:val="clear" w:color="auto" w:fill="FAFAFA"/>
        </w:rPr>
        <w:t xml:space="preserve"> &lt;sys/</w:t>
      </w:r>
      <w:proofErr w:type="spellStart"/>
      <w:r>
        <w:rPr>
          <w:rFonts w:ascii="Courier New" w:hAnsi="Courier New" w:cs="Courier New"/>
          <w:color w:val="3C3C3C"/>
          <w:sz w:val="20"/>
          <w:szCs w:val="20"/>
          <w:shd w:val="clear" w:color="auto" w:fill="FAFAFA"/>
        </w:rPr>
        <w:t>types.h</w:t>
      </w:r>
      <w:proofErr w:type="spellEnd"/>
      <w:r>
        <w:rPr>
          <w:rFonts w:ascii="Courier New" w:hAnsi="Courier New" w:cs="Courier New"/>
          <w:color w:val="3C3C3C"/>
          <w:sz w:val="20"/>
          <w:szCs w:val="20"/>
          <w:shd w:val="clear" w:color="auto" w:fill="FAFAFA"/>
        </w:rPr>
        <w:t>&gt;</w:t>
      </w:r>
      <w:r w:rsidRPr="00E26C69">
        <w:rPr>
          <w:rFonts w:ascii="Courier New" w:hAnsi="Courier New" w:cs="Courier New"/>
          <w:color w:val="3C3C3C"/>
          <w:sz w:val="20"/>
          <w:szCs w:val="20"/>
          <w:shd w:val="clear" w:color="auto" w:fill="FAFAFA"/>
        </w:rPr>
        <w:t> </w:t>
      </w:r>
      <w:r w:rsidRPr="00E26C69">
        <w:rPr>
          <w:rFonts w:ascii="Courier New" w:hAnsi="Courier New" w:cs="Courier New"/>
          <w:sz w:val="20"/>
          <w:szCs w:val="20"/>
        </w:rPr>
        <w:t> </w:t>
      </w:r>
    </w:p>
    <w:p w14:paraId="35DE4051" w14:textId="5761A8D2" w:rsidR="00E26C69" w:rsidRPr="00E26C69" w:rsidRDefault="00E26C69" w:rsidP="00E26C69">
      <w:pPr>
        <w:autoSpaceDE w:val="0"/>
        <w:autoSpaceDN w:val="0"/>
        <w:adjustRightInd w:val="0"/>
        <w:ind w:left="344"/>
        <w:rPr>
          <w:rFonts w:ascii="Courier New" w:hAnsi="Courier New" w:cs="Courier New"/>
          <w:sz w:val="20"/>
          <w:szCs w:val="20"/>
        </w:rPr>
      </w:pPr>
      <w:r w:rsidRPr="00E26C69">
        <w:rPr>
          <w:rFonts w:ascii="Courier New" w:hAnsi="Courier New" w:cs="Courier New"/>
          <w:sz w:val="20"/>
          <w:szCs w:val="20"/>
        </w:rPr>
        <w:t>#include</w:t>
      </w:r>
      <w:r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  <w:r w:rsidRPr="00E26C69">
        <w:rPr>
          <w:rFonts w:ascii="Courier New" w:hAnsi="Courier New" w:cs="Courier New"/>
          <w:sz w:val="20"/>
          <w:szCs w:val="20"/>
        </w:rPr>
        <w:t> 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</w:p>
    <w:p w14:paraId="0C0188E5" w14:textId="77777777" w:rsidR="00E26C69" w:rsidRDefault="00E26C69" w:rsidP="00E26C69">
      <w:pPr>
        <w:autoSpaceDE w:val="0"/>
        <w:autoSpaceDN w:val="0"/>
        <w:adjustRightInd w:val="0"/>
        <w:ind w:left="344"/>
        <w:rPr>
          <w:rFonts w:ascii="Courier New" w:hAnsi="Courier New" w:cs="Courier New"/>
          <w:sz w:val="20"/>
          <w:szCs w:val="20"/>
        </w:rPr>
      </w:pPr>
      <w:r w:rsidRPr="00E26C69">
        <w:rPr>
          <w:rFonts w:ascii="Courier New" w:hAnsi="Courier New" w:cs="Courier New"/>
          <w:sz w:val="20"/>
          <w:szCs w:val="20"/>
        </w:rPr>
        <w:t>#include</w:t>
      </w:r>
      <w:r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sz w:val="20"/>
          <w:szCs w:val="20"/>
        </w:rPr>
        <w:t>unistd.h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14:paraId="476B230B" w14:textId="08284591" w:rsidR="00E26C69" w:rsidRPr="00E26C69" w:rsidRDefault="00E26C69" w:rsidP="00E26C69">
      <w:pPr>
        <w:autoSpaceDE w:val="0"/>
        <w:autoSpaceDN w:val="0"/>
        <w:adjustRightInd w:val="0"/>
        <w:ind w:left="344"/>
        <w:rPr>
          <w:rFonts w:ascii="Courier New" w:hAnsi="Courier New" w:cs="Courier New"/>
          <w:sz w:val="20"/>
          <w:szCs w:val="20"/>
        </w:rPr>
      </w:pPr>
      <w:r w:rsidRPr="00E26C69">
        <w:rPr>
          <w:rFonts w:ascii="Courier New" w:hAnsi="Courier New" w:cs="Courier New"/>
          <w:sz w:val="20"/>
          <w:szCs w:val="20"/>
        </w:rPr>
        <w:t> 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 xml:space="preserve"> 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</w:p>
    <w:p w14:paraId="5D3838D2" w14:textId="77777777" w:rsidR="00E26C69" w:rsidRPr="00E26C69" w:rsidRDefault="00E26C69" w:rsidP="00E26C69">
      <w:pPr>
        <w:autoSpaceDE w:val="0"/>
        <w:autoSpaceDN w:val="0"/>
        <w:adjustRightInd w:val="0"/>
        <w:ind w:left="344"/>
        <w:rPr>
          <w:rFonts w:ascii="Courier New" w:hAnsi="Courier New" w:cs="Courier New"/>
          <w:sz w:val="20"/>
          <w:szCs w:val="20"/>
        </w:rPr>
      </w:pPr>
      <w:r w:rsidRPr="00E26C69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E26C69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E26C69">
        <w:rPr>
          <w:rFonts w:ascii="Courier New" w:hAnsi="Courier New" w:cs="Courier New"/>
          <w:sz w:val="20"/>
          <w:szCs w:val="20"/>
        </w:rPr>
        <w:t xml:space="preserve">) 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</w:p>
    <w:p w14:paraId="0B51A8F4" w14:textId="77777777" w:rsidR="00E26C69" w:rsidRPr="00E26C69" w:rsidRDefault="00E26C69" w:rsidP="00E26C69">
      <w:pPr>
        <w:autoSpaceDE w:val="0"/>
        <w:autoSpaceDN w:val="0"/>
        <w:adjustRightInd w:val="0"/>
        <w:ind w:left="344"/>
        <w:rPr>
          <w:rFonts w:ascii="Courier New" w:hAnsi="Courier New" w:cs="Courier New"/>
          <w:sz w:val="20"/>
          <w:szCs w:val="20"/>
        </w:rPr>
      </w:pPr>
      <w:r w:rsidRPr="00E26C69">
        <w:rPr>
          <w:rFonts w:ascii="Courier New" w:hAnsi="Courier New" w:cs="Courier New"/>
          <w:sz w:val="20"/>
          <w:szCs w:val="20"/>
        </w:rPr>
        <w:t xml:space="preserve">{ 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</w:p>
    <w:p w14:paraId="05C32CA9" w14:textId="77777777" w:rsidR="00E26C69" w:rsidRDefault="00E26C69" w:rsidP="00E26C69">
      <w:pPr>
        <w:autoSpaceDE w:val="0"/>
        <w:autoSpaceDN w:val="0"/>
        <w:adjustRightInd w:val="0"/>
        <w:ind w:left="344" w:firstLine="376"/>
        <w:rPr>
          <w:rFonts w:ascii="Courier New" w:hAnsi="Courier New" w:cs="Courier New"/>
          <w:sz w:val="20"/>
          <w:szCs w:val="20"/>
        </w:rPr>
      </w:pPr>
      <w:proofErr w:type="spellStart"/>
      <w:r w:rsidRPr="00E26C69">
        <w:rPr>
          <w:rFonts w:ascii="Courier New" w:hAnsi="Courier New" w:cs="Courier New"/>
          <w:sz w:val="20"/>
          <w:szCs w:val="20"/>
        </w:rPr>
        <w:t>pid_t</w:t>
      </w:r>
      <w:proofErr w:type="spellEnd"/>
      <w:r w:rsidRPr="00E26C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6C69">
        <w:rPr>
          <w:rFonts w:ascii="Courier New" w:hAnsi="Courier New" w:cs="Courier New"/>
          <w:sz w:val="20"/>
          <w:szCs w:val="20"/>
        </w:rPr>
        <w:t>pid</w:t>
      </w:r>
      <w:proofErr w:type="spellEnd"/>
      <w:r w:rsidRPr="00E26C69">
        <w:rPr>
          <w:rFonts w:ascii="Courier New" w:hAnsi="Courier New" w:cs="Courier New"/>
          <w:sz w:val="20"/>
          <w:szCs w:val="20"/>
        </w:rPr>
        <w:t xml:space="preserve">, pid1; </w:t>
      </w:r>
      <w:r w:rsidRPr="00E26C69">
        <w:rPr>
          <w:rFonts w:ascii="Courier New" w:hAnsi="Courier New" w:cs="Courier New"/>
          <w:sz w:val="20"/>
          <w:szCs w:val="20"/>
        </w:rPr>
        <w:t> </w:t>
      </w:r>
    </w:p>
    <w:p w14:paraId="7EBBF347" w14:textId="0B70E9BA" w:rsidR="00E26C69" w:rsidRDefault="00E26C69" w:rsidP="00E26C69">
      <w:pPr>
        <w:autoSpaceDE w:val="0"/>
        <w:autoSpaceDN w:val="0"/>
        <w:adjustRightInd w:val="0"/>
        <w:ind w:left="344" w:firstLine="376"/>
        <w:rPr>
          <w:rFonts w:ascii="Courier New" w:hAnsi="Courier New" w:cs="Courier New"/>
          <w:sz w:val="20"/>
          <w:szCs w:val="20"/>
        </w:rPr>
      </w:pP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 xml:space="preserve"> 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</w:p>
    <w:p w14:paraId="5102E342" w14:textId="31ED7C07" w:rsidR="00E26C69" w:rsidRPr="00E26C69" w:rsidRDefault="00E26C69" w:rsidP="00E26C69">
      <w:pPr>
        <w:autoSpaceDE w:val="0"/>
        <w:autoSpaceDN w:val="0"/>
        <w:adjustRightInd w:val="0"/>
        <w:ind w:left="344" w:firstLine="376"/>
        <w:rPr>
          <w:rFonts w:ascii="Courier New" w:hAnsi="Courier New" w:cs="Courier New"/>
          <w:sz w:val="20"/>
          <w:szCs w:val="20"/>
        </w:rPr>
      </w:pPr>
      <w:r w:rsidRPr="00E26C69">
        <w:rPr>
          <w:rFonts w:ascii="Courier New" w:hAnsi="Courier New" w:cs="Courier New"/>
          <w:sz w:val="20"/>
          <w:szCs w:val="20"/>
        </w:rPr>
        <w:t xml:space="preserve">/* fork a child process */ 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</w:p>
    <w:p w14:paraId="0FA18AEB" w14:textId="77777777" w:rsidR="00E26C69" w:rsidRDefault="00E26C69" w:rsidP="00E26C69">
      <w:pPr>
        <w:autoSpaceDE w:val="0"/>
        <w:autoSpaceDN w:val="0"/>
        <w:adjustRightInd w:val="0"/>
        <w:ind w:left="344" w:firstLine="376"/>
        <w:rPr>
          <w:rFonts w:ascii="Courier New" w:hAnsi="Courier New" w:cs="Courier New"/>
          <w:sz w:val="20"/>
          <w:szCs w:val="20"/>
        </w:rPr>
      </w:pPr>
      <w:proofErr w:type="spellStart"/>
      <w:r w:rsidRPr="00E26C69">
        <w:rPr>
          <w:rFonts w:ascii="Courier New" w:hAnsi="Courier New" w:cs="Courier New"/>
          <w:sz w:val="20"/>
          <w:szCs w:val="20"/>
        </w:rPr>
        <w:t>pid</w:t>
      </w:r>
      <w:proofErr w:type="spellEnd"/>
      <w:r w:rsidRPr="00E26C69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E26C69">
        <w:rPr>
          <w:rFonts w:ascii="Courier New" w:hAnsi="Courier New" w:cs="Courier New"/>
          <w:sz w:val="20"/>
          <w:szCs w:val="20"/>
        </w:rPr>
        <w:t>fork(</w:t>
      </w:r>
      <w:proofErr w:type="gramEnd"/>
      <w:r w:rsidRPr="00E26C69">
        <w:rPr>
          <w:rFonts w:ascii="Courier New" w:hAnsi="Courier New" w:cs="Courier New"/>
          <w:sz w:val="20"/>
          <w:szCs w:val="20"/>
        </w:rPr>
        <w:t xml:space="preserve">); </w:t>
      </w:r>
      <w:r w:rsidRPr="00E26C69">
        <w:rPr>
          <w:rFonts w:ascii="Courier New" w:hAnsi="Courier New" w:cs="Courier New"/>
          <w:sz w:val="20"/>
          <w:szCs w:val="20"/>
        </w:rPr>
        <w:t> </w:t>
      </w:r>
    </w:p>
    <w:p w14:paraId="6DCDB6C8" w14:textId="2B9509B1" w:rsidR="00E26C69" w:rsidRPr="00E26C69" w:rsidRDefault="00E26C69" w:rsidP="00E26C69">
      <w:pPr>
        <w:autoSpaceDE w:val="0"/>
        <w:autoSpaceDN w:val="0"/>
        <w:adjustRightInd w:val="0"/>
        <w:ind w:left="344" w:firstLine="376"/>
        <w:rPr>
          <w:rFonts w:ascii="Courier New" w:hAnsi="Courier New" w:cs="Courier New"/>
          <w:sz w:val="20"/>
          <w:szCs w:val="20"/>
        </w:rPr>
      </w:pP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 xml:space="preserve"> 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</w:p>
    <w:p w14:paraId="18420469" w14:textId="77777777" w:rsidR="00E26C69" w:rsidRDefault="00E26C69" w:rsidP="00E26C69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E26C69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E26C69">
        <w:rPr>
          <w:rFonts w:ascii="Courier New" w:hAnsi="Courier New" w:cs="Courier New"/>
          <w:sz w:val="20"/>
          <w:szCs w:val="20"/>
        </w:rPr>
        <w:t>pid</w:t>
      </w:r>
      <w:proofErr w:type="spellEnd"/>
      <w:r w:rsidRPr="00E26C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6C69">
        <w:rPr>
          <w:rFonts w:ascii="Courier New" w:hAnsi="Courier New" w:cs="Courier New"/>
          <w:sz w:val="20"/>
          <w:szCs w:val="20"/>
        </w:rPr>
        <w:t>lt</w:t>
      </w:r>
      <w:proofErr w:type="spellEnd"/>
      <w:r w:rsidRPr="00E26C69">
        <w:rPr>
          <w:rFonts w:ascii="Courier New" w:hAnsi="Courier New" w:cs="Courier New"/>
          <w:sz w:val="20"/>
          <w:szCs w:val="20"/>
        </w:rPr>
        <w:t xml:space="preserve">; 0) </w:t>
      </w:r>
      <w:proofErr w:type="gramStart"/>
      <w:r w:rsidRPr="00E26C69">
        <w:rPr>
          <w:rFonts w:ascii="Courier New" w:hAnsi="Courier New" w:cs="Courier New"/>
          <w:sz w:val="20"/>
          <w:szCs w:val="20"/>
        </w:rPr>
        <w:t>{ /</w:t>
      </w:r>
      <w:proofErr w:type="gramEnd"/>
      <w:r w:rsidRPr="00E26C69">
        <w:rPr>
          <w:rFonts w:ascii="Courier New" w:hAnsi="Courier New" w:cs="Courier New"/>
          <w:sz w:val="20"/>
          <w:szCs w:val="20"/>
        </w:rPr>
        <w:t>* error occurred */</w:t>
      </w:r>
    </w:p>
    <w:p w14:paraId="3A9E461E" w14:textId="435B1504" w:rsidR="00E26C69" w:rsidRPr="00E26C69" w:rsidRDefault="00E26C69" w:rsidP="00E26C69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E26C69">
        <w:rPr>
          <w:rFonts w:ascii="Courier New" w:hAnsi="Courier New" w:cs="Courier New"/>
          <w:sz w:val="20"/>
          <w:szCs w:val="20"/>
        </w:rPr>
        <w:t xml:space="preserve"> 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</w:p>
    <w:p w14:paraId="1CC9BA39" w14:textId="77777777" w:rsidR="00E26C69" w:rsidRPr="00E26C69" w:rsidRDefault="00E26C69" w:rsidP="00E26C69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6C69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E26C69">
        <w:rPr>
          <w:rFonts w:ascii="Courier New" w:hAnsi="Courier New" w:cs="Courier New"/>
          <w:sz w:val="20"/>
          <w:szCs w:val="20"/>
        </w:rPr>
        <w:t>(</w:t>
      </w:r>
      <w:proofErr w:type="gramEnd"/>
      <w:r w:rsidRPr="00E26C69">
        <w:rPr>
          <w:rFonts w:ascii="Courier New" w:hAnsi="Courier New" w:cs="Courier New"/>
          <w:sz w:val="20"/>
          <w:szCs w:val="20"/>
        </w:rPr>
        <w:t xml:space="preserve">stderr, "Fork Failed"); 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</w:p>
    <w:p w14:paraId="6702E3C3" w14:textId="77777777" w:rsidR="00E26C69" w:rsidRPr="00E26C69" w:rsidRDefault="00E26C69" w:rsidP="00E26C69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sz w:val="20"/>
          <w:szCs w:val="20"/>
        </w:rPr>
      </w:pPr>
      <w:r w:rsidRPr="00E26C69">
        <w:rPr>
          <w:rFonts w:ascii="Courier New" w:hAnsi="Courier New" w:cs="Courier New"/>
          <w:sz w:val="20"/>
          <w:szCs w:val="20"/>
        </w:rPr>
        <w:t xml:space="preserve">return 1; 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</w:p>
    <w:p w14:paraId="6AD0A8EC" w14:textId="61ED487E" w:rsidR="00E26C69" w:rsidRPr="00E26C69" w:rsidRDefault="00E26C69" w:rsidP="00E26C69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E26C69">
        <w:rPr>
          <w:rFonts w:ascii="Courier New" w:hAnsi="Courier New" w:cs="Courier New"/>
          <w:sz w:val="20"/>
          <w:szCs w:val="20"/>
        </w:rPr>
        <w:t xml:space="preserve">} 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</w:p>
    <w:p w14:paraId="18D3FFED" w14:textId="77777777" w:rsidR="00E26C69" w:rsidRPr="00E26C69" w:rsidRDefault="00E26C69" w:rsidP="00E26C69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E26C69">
        <w:rPr>
          <w:rFonts w:ascii="Courier New" w:hAnsi="Courier New" w:cs="Courier New"/>
          <w:sz w:val="20"/>
          <w:szCs w:val="20"/>
        </w:rPr>
        <w:t>else if (</w:t>
      </w:r>
      <w:proofErr w:type="spellStart"/>
      <w:r w:rsidRPr="00E26C69">
        <w:rPr>
          <w:rFonts w:ascii="Courier New" w:hAnsi="Courier New" w:cs="Courier New"/>
          <w:sz w:val="20"/>
          <w:szCs w:val="20"/>
        </w:rPr>
        <w:t>pid</w:t>
      </w:r>
      <w:proofErr w:type="spellEnd"/>
      <w:r w:rsidRPr="00E26C69">
        <w:rPr>
          <w:rFonts w:ascii="Courier New" w:hAnsi="Courier New" w:cs="Courier New"/>
          <w:sz w:val="20"/>
          <w:szCs w:val="20"/>
        </w:rPr>
        <w:t xml:space="preserve"> == 0) </w:t>
      </w:r>
      <w:proofErr w:type="gramStart"/>
      <w:r w:rsidRPr="00E26C69">
        <w:rPr>
          <w:rFonts w:ascii="Courier New" w:hAnsi="Courier New" w:cs="Courier New"/>
          <w:sz w:val="20"/>
          <w:szCs w:val="20"/>
        </w:rPr>
        <w:t>{ /</w:t>
      </w:r>
      <w:proofErr w:type="gramEnd"/>
      <w:r w:rsidRPr="00E26C69">
        <w:rPr>
          <w:rFonts w:ascii="Courier New" w:hAnsi="Courier New" w:cs="Courier New"/>
          <w:sz w:val="20"/>
          <w:szCs w:val="20"/>
        </w:rPr>
        <w:t xml:space="preserve">* child process */ 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</w:p>
    <w:p w14:paraId="6AA8DB7B" w14:textId="77777777" w:rsidR="00E26C69" w:rsidRPr="00E26C69" w:rsidRDefault="00E26C69" w:rsidP="00E26C69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sz w:val="20"/>
          <w:szCs w:val="20"/>
        </w:rPr>
      </w:pPr>
      <w:r w:rsidRPr="00E26C69">
        <w:rPr>
          <w:rFonts w:ascii="Courier New" w:hAnsi="Courier New" w:cs="Courier New"/>
          <w:sz w:val="20"/>
          <w:szCs w:val="20"/>
        </w:rPr>
        <w:t xml:space="preserve">pid1 = </w:t>
      </w:r>
      <w:proofErr w:type="spellStart"/>
      <w:proofErr w:type="gramStart"/>
      <w:r w:rsidRPr="00E26C69">
        <w:rPr>
          <w:rFonts w:ascii="Courier New" w:hAnsi="Courier New" w:cs="Courier New"/>
          <w:sz w:val="20"/>
          <w:szCs w:val="20"/>
        </w:rPr>
        <w:t>getpid</w:t>
      </w:r>
      <w:proofErr w:type="spellEnd"/>
      <w:r w:rsidRPr="00E26C69">
        <w:rPr>
          <w:rFonts w:ascii="Courier New" w:hAnsi="Courier New" w:cs="Courier New"/>
          <w:sz w:val="20"/>
          <w:szCs w:val="20"/>
        </w:rPr>
        <w:t>(</w:t>
      </w:r>
      <w:proofErr w:type="gramEnd"/>
      <w:r w:rsidRPr="00E26C69">
        <w:rPr>
          <w:rFonts w:ascii="Courier New" w:hAnsi="Courier New" w:cs="Courier New"/>
          <w:sz w:val="20"/>
          <w:szCs w:val="20"/>
        </w:rPr>
        <w:t xml:space="preserve">); 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</w:p>
    <w:p w14:paraId="6A11A316" w14:textId="77777777" w:rsidR="00E26C69" w:rsidRPr="00E26C69" w:rsidRDefault="00E26C69" w:rsidP="00E26C69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6C69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E26C69">
        <w:rPr>
          <w:rFonts w:ascii="Courier New" w:hAnsi="Courier New" w:cs="Courier New"/>
          <w:sz w:val="20"/>
          <w:szCs w:val="20"/>
        </w:rPr>
        <w:t>(</w:t>
      </w:r>
      <w:proofErr w:type="gramEnd"/>
      <w:r w:rsidRPr="00E26C69">
        <w:rPr>
          <w:rFonts w:ascii="Courier New" w:hAnsi="Courier New" w:cs="Courier New"/>
          <w:sz w:val="20"/>
          <w:szCs w:val="20"/>
        </w:rPr>
        <w:t xml:space="preserve">"child: </w:t>
      </w:r>
      <w:proofErr w:type="spellStart"/>
      <w:r w:rsidRPr="00E26C69">
        <w:rPr>
          <w:rFonts w:ascii="Courier New" w:hAnsi="Courier New" w:cs="Courier New"/>
          <w:sz w:val="20"/>
          <w:szCs w:val="20"/>
        </w:rPr>
        <w:t>pid</w:t>
      </w:r>
      <w:proofErr w:type="spellEnd"/>
      <w:r w:rsidRPr="00E26C69">
        <w:rPr>
          <w:rFonts w:ascii="Courier New" w:hAnsi="Courier New" w:cs="Courier New"/>
          <w:sz w:val="20"/>
          <w:szCs w:val="20"/>
        </w:rPr>
        <w:t xml:space="preserve"> = %d",</w:t>
      </w:r>
      <w:proofErr w:type="spellStart"/>
      <w:r w:rsidRPr="00E26C69">
        <w:rPr>
          <w:rFonts w:ascii="Courier New" w:hAnsi="Courier New" w:cs="Courier New"/>
          <w:sz w:val="20"/>
          <w:szCs w:val="20"/>
        </w:rPr>
        <w:t>pid</w:t>
      </w:r>
      <w:proofErr w:type="spellEnd"/>
      <w:r w:rsidRPr="00E26C69">
        <w:rPr>
          <w:rFonts w:ascii="Courier New" w:hAnsi="Courier New" w:cs="Courier New"/>
          <w:sz w:val="20"/>
          <w:szCs w:val="20"/>
        </w:rPr>
        <w:t xml:space="preserve">); /* A */ 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</w:p>
    <w:p w14:paraId="449D70AA" w14:textId="77777777" w:rsidR="00E26C69" w:rsidRPr="00E26C69" w:rsidRDefault="00E26C69" w:rsidP="00E26C69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6C69">
        <w:rPr>
          <w:rFonts w:ascii="Courier New" w:hAnsi="Courier New" w:cs="Courier New"/>
          <w:sz w:val="20"/>
          <w:szCs w:val="20"/>
        </w:rPr>
        <w:lastRenderedPageBreak/>
        <w:t>printf</w:t>
      </w:r>
      <w:proofErr w:type="spellEnd"/>
      <w:r w:rsidRPr="00E26C69">
        <w:rPr>
          <w:rFonts w:ascii="Courier New" w:hAnsi="Courier New" w:cs="Courier New"/>
          <w:sz w:val="20"/>
          <w:szCs w:val="20"/>
        </w:rPr>
        <w:t>(</w:t>
      </w:r>
      <w:proofErr w:type="gramEnd"/>
      <w:r w:rsidRPr="00E26C69">
        <w:rPr>
          <w:rFonts w:ascii="Courier New" w:hAnsi="Courier New" w:cs="Courier New"/>
          <w:sz w:val="20"/>
          <w:szCs w:val="20"/>
        </w:rPr>
        <w:t xml:space="preserve">"child: pid1 = %d",pid1); /* B */ 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</w:p>
    <w:p w14:paraId="40304568" w14:textId="77777777" w:rsidR="00E26C69" w:rsidRPr="00E26C69" w:rsidRDefault="00E26C69" w:rsidP="00E26C69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E26C69">
        <w:rPr>
          <w:rFonts w:ascii="Courier New" w:hAnsi="Courier New" w:cs="Courier New"/>
          <w:sz w:val="20"/>
          <w:szCs w:val="20"/>
        </w:rPr>
        <w:t xml:space="preserve">} 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</w:p>
    <w:p w14:paraId="548F0C2A" w14:textId="0ED2987A" w:rsidR="00E26C69" w:rsidRPr="00E26C69" w:rsidRDefault="00E26C69" w:rsidP="00E26C69">
      <w:pPr>
        <w:autoSpaceDE w:val="0"/>
        <w:autoSpaceDN w:val="0"/>
        <w:adjustRightInd w:val="0"/>
        <w:ind w:left="344" w:firstLine="376"/>
        <w:rPr>
          <w:rFonts w:ascii="Courier New" w:hAnsi="Courier New" w:cs="Courier New"/>
          <w:sz w:val="20"/>
          <w:szCs w:val="20"/>
        </w:rPr>
      </w:pPr>
      <w:r w:rsidRPr="00E26C69">
        <w:rPr>
          <w:rFonts w:ascii="Courier New" w:hAnsi="Courier New" w:cs="Courier New"/>
          <w:sz w:val="20"/>
          <w:szCs w:val="20"/>
        </w:rPr>
        <w:t xml:space="preserve">else </w:t>
      </w:r>
      <w:proofErr w:type="gramStart"/>
      <w:r w:rsidRPr="00E26C69">
        <w:rPr>
          <w:rFonts w:ascii="Courier New" w:hAnsi="Courier New" w:cs="Courier New"/>
          <w:sz w:val="20"/>
          <w:szCs w:val="20"/>
        </w:rPr>
        <w:t>{ /</w:t>
      </w:r>
      <w:proofErr w:type="gramEnd"/>
      <w:r w:rsidRPr="00E26C69">
        <w:rPr>
          <w:rFonts w:ascii="Courier New" w:hAnsi="Courier New" w:cs="Courier New"/>
          <w:sz w:val="20"/>
          <w:szCs w:val="20"/>
        </w:rPr>
        <w:t xml:space="preserve">* parent process */ 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</w:p>
    <w:p w14:paraId="2DC2085A" w14:textId="77777777" w:rsidR="00E26C69" w:rsidRPr="00E26C69" w:rsidRDefault="00E26C69" w:rsidP="00EF3E1E">
      <w:pPr>
        <w:autoSpaceDE w:val="0"/>
        <w:autoSpaceDN w:val="0"/>
        <w:adjustRightInd w:val="0"/>
        <w:ind w:left="1064" w:firstLine="376"/>
        <w:rPr>
          <w:rFonts w:ascii="Courier New" w:hAnsi="Courier New" w:cs="Courier New"/>
          <w:sz w:val="20"/>
          <w:szCs w:val="20"/>
        </w:rPr>
      </w:pPr>
      <w:r w:rsidRPr="00E26C69">
        <w:rPr>
          <w:rFonts w:ascii="Courier New" w:hAnsi="Courier New" w:cs="Courier New"/>
          <w:sz w:val="20"/>
          <w:szCs w:val="20"/>
        </w:rPr>
        <w:t xml:space="preserve">pid1 = </w:t>
      </w:r>
      <w:proofErr w:type="spellStart"/>
      <w:proofErr w:type="gramStart"/>
      <w:r w:rsidRPr="00E26C69">
        <w:rPr>
          <w:rFonts w:ascii="Courier New" w:hAnsi="Courier New" w:cs="Courier New"/>
          <w:sz w:val="20"/>
          <w:szCs w:val="20"/>
        </w:rPr>
        <w:t>getpid</w:t>
      </w:r>
      <w:proofErr w:type="spellEnd"/>
      <w:r w:rsidRPr="00E26C69">
        <w:rPr>
          <w:rFonts w:ascii="Courier New" w:hAnsi="Courier New" w:cs="Courier New"/>
          <w:sz w:val="20"/>
          <w:szCs w:val="20"/>
        </w:rPr>
        <w:t>(</w:t>
      </w:r>
      <w:proofErr w:type="gramEnd"/>
      <w:r w:rsidRPr="00E26C69">
        <w:rPr>
          <w:rFonts w:ascii="Courier New" w:hAnsi="Courier New" w:cs="Courier New"/>
          <w:sz w:val="20"/>
          <w:szCs w:val="20"/>
        </w:rPr>
        <w:t xml:space="preserve">); 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</w:p>
    <w:p w14:paraId="01AB5FF6" w14:textId="77777777" w:rsidR="00E26C69" w:rsidRPr="00E26C69" w:rsidRDefault="00E26C69" w:rsidP="00EF3E1E">
      <w:pPr>
        <w:autoSpaceDE w:val="0"/>
        <w:autoSpaceDN w:val="0"/>
        <w:adjustRightInd w:val="0"/>
        <w:ind w:left="1064" w:firstLine="37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6C69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E26C69">
        <w:rPr>
          <w:rFonts w:ascii="Courier New" w:hAnsi="Courier New" w:cs="Courier New"/>
          <w:sz w:val="20"/>
          <w:szCs w:val="20"/>
        </w:rPr>
        <w:t>(</w:t>
      </w:r>
      <w:proofErr w:type="gramEnd"/>
      <w:r w:rsidRPr="00E26C69">
        <w:rPr>
          <w:rFonts w:ascii="Courier New" w:hAnsi="Courier New" w:cs="Courier New"/>
          <w:sz w:val="20"/>
          <w:szCs w:val="20"/>
        </w:rPr>
        <w:t xml:space="preserve">"parent: </w:t>
      </w:r>
      <w:proofErr w:type="spellStart"/>
      <w:r w:rsidRPr="00E26C69">
        <w:rPr>
          <w:rFonts w:ascii="Courier New" w:hAnsi="Courier New" w:cs="Courier New"/>
          <w:sz w:val="20"/>
          <w:szCs w:val="20"/>
        </w:rPr>
        <w:t>pid</w:t>
      </w:r>
      <w:proofErr w:type="spellEnd"/>
      <w:r w:rsidRPr="00E26C69">
        <w:rPr>
          <w:rFonts w:ascii="Courier New" w:hAnsi="Courier New" w:cs="Courier New"/>
          <w:sz w:val="20"/>
          <w:szCs w:val="20"/>
        </w:rPr>
        <w:t xml:space="preserve"> = %d",</w:t>
      </w:r>
      <w:proofErr w:type="spellStart"/>
      <w:r w:rsidRPr="00E26C69">
        <w:rPr>
          <w:rFonts w:ascii="Courier New" w:hAnsi="Courier New" w:cs="Courier New"/>
          <w:sz w:val="20"/>
          <w:szCs w:val="20"/>
        </w:rPr>
        <w:t>pid</w:t>
      </w:r>
      <w:proofErr w:type="spellEnd"/>
      <w:r w:rsidRPr="00E26C69">
        <w:rPr>
          <w:rFonts w:ascii="Courier New" w:hAnsi="Courier New" w:cs="Courier New"/>
          <w:sz w:val="20"/>
          <w:szCs w:val="20"/>
        </w:rPr>
        <w:t xml:space="preserve">); /* C */ 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</w:p>
    <w:p w14:paraId="0FA63B78" w14:textId="77777777" w:rsidR="00E26C69" w:rsidRPr="00E26C69" w:rsidRDefault="00E26C69" w:rsidP="00EF3E1E">
      <w:pPr>
        <w:autoSpaceDE w:val="0"/>
        <w:autoSpaceDN w:val="0"/>
        <w:adjustRightInd w:val="0"/>
        <w:ind w:left="1064" w:firstLine="37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6C69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E26C69">
        <w:rPr>
          <w:rFonts w:ascii="Courier New" w:hAnsi="Courier New" w:cs="Courier New"/>
          <w:sz w:val="20"/>
          <w:szCs w:val="20"/>
        </w:rPr>
        <w:t>(</w:t>
      </w:r>
      <w:proofErr w:type="gramEnd"/>
      <w:r w:rsidRPr="00E26C69">
        <w:rPr>
          <w:rFonts w:ascii="Courier New" w:hAnsi="Courier New" w:cs="Courier New"/>
          <w:sz w:val="20"/>
          <w:szCs w:val="20"/>
        </w:rPr>
        <w:t xml:space="preserve">"parent: pid1 = %d",pid1); /* D */ 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</w:p>
    <w:p w14:paraId="0EB4E283" w14:textId="77777777" w:rsidR="00E26C69" w:rsidRPr="00E26C69" w:rsidRDefault="00E26C69" w:rsidP="00EF3E1E">
      <w:pPr>
        <w:autoSpaceDE w:val="0"/>
        <w:autoSpaceDN w:val="0"/>
        <w:adjustRightInd w:val="0"/>
        <w:ind w:left="1064" w:firstLine="376"/>
        <w:rPr>
          <w:rFonts w:ascii="Courier New" w:hAnsi="Courier New" w:cs="Courier New"/>
          <w:sz w:val="20"/>
          <w:szCs w:val="20"/>
        </w:rPr>
      </w:pPr>
      <w:proofErr w:type="gramStart"/>
      <w:r w:rsidRPr="00E26C69">
        <w:rPr>
          <w:rFonts w:ascii="Courier New" w:hAnsi="Courier New" w:cs="Courier New"/>
          <w:sz w:val="20"/>
          <w:szCs w:val="20"/>
        </w:rPr>
        <w:t>wait(</w:t>
      </w:r>
      <w:proofErr w:type="gramEnd"/>
      <w:r w:rsidRPr="00E26C69">
        <w:rPr>
          <w:rFonts w:ascii="Courier New" w:hAnsi="Courier New" w:cs="Courier New"/>
          <w:sz w:val="20"/>
          <w:szCs w:val="20"/>
        </w:rPr>
        <w:t xml:space="preserve">NULL); 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</w:p>
    <w:p w14:paraId="1C8EB2B3" w14:textId="77777777" w:rsidR="00EF3E1E" w:rsidRDefault="00E26C69" w:rsidP="00EF3E1E">
      <w:pPr>
        <w:autoSpaceDE w:val="0"/>
        <w:autoSpaceDN w:val="0"/>
        <w:adjustRightInd w:val="0"/>
        <w:ind w:left="344" w:firstLine="376"/>
        <w:rPr>
          <w:rFonts w:ascii="Courier New" w:hAnsi="Courier New" w:cs="Courier New"/>
          <w:sz w:val="20"/>
          <w:szCs w:val="20"/>
        </w:rPr>
      </w:pPr>
      <w:r w:rsidRPr="00E26C69">
        <w:rPr>
          <w:rFonts w:ascii="Courier New" w:hAnsi="Courier New" w:cs="Courier New"/>
          <w:sz w:val="20"/>
          <w:szCs w:val="20"/>
        </w:rPr>
        <w:t xml:space="preserve">} </w:t>
      </w:r>
      <w:r w:rsidRPr="00E26C69">
        <w:rPr>
          <w:rFonts w:ascii="Courier New" w:hAnsi="Courier New" w:cs="Courier New"/>
          <w:sz w:val="20"/>
          <w:szCs w:val="20"/>
        </w:rPr>
        <w:t> </w:t>
      </w:r>
    </w:p>
    <w:p w14:paraId="775CF012" w14:textId="3ABA6A59" w:rsidR="00E26C69" w:rsidRPr="00E26C69" w:rsidRDefault="00E26C69" w:rsidP="00EF3E1E">
      <w:pPr>
        <w:autoSpaceDE w:val="0"/>
        <w:autoSpaceDN w:val="0"/>
        <w:adjustRightInd w:val="0"/>
        <w:ind w:left="344" w:firstLine="376"/>
        <w:rPr>
          <w:rFonts w:ascii="Courier New" w:hAnsi="Courier New" w:cs="Courier New"/>
          <w:sz w:val="20"/>
          <w:szCs w:val="20"/>
        </w:rPr>
      </w:pP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</w:p>
    <w:p w14:paraId="6A29D2A7" w14:textId="77777777" w:rsidR="00EF3E1E" w:rsidRDefault="00E26C69" w:rsidP="00EF3E1E">
      <w:pPr>
        <w:autoSpaceDE w:val="0"/>
        <w:autoSpaceDN w:val="0"/>
        <w:adjustRightInd w:val="0"/>
        <w:ind w:left="344" w:firstLine="376"/>
        <w:rPr>
          <w:rFonts w:ascii="Courier New" w:hAnsi="Courier New" w:cs="Courier New"/>
          <w:sz w:val="20"/>
          <w:szCs w:val="20"/>
        </w:rPr>
      </w:pPr>
      <w:r w:rsidRPr="00E26C69">
        <w:rPr>
          <w:rFonts w:ascii="Courier New" w:hAnsi="Courier New" w:cs="Courier New"/>
          <w:sz w:val="20"/>
          <w:szCs w:val="20"/>
        </w:rPr>
        <w:t xml:space="preserve">return 0; </w:t>
      </w:r>
    </w:p>
    <w:p w14:paraId="25AB903A" w14:textId="296A32C1" w:rsidR="00E26C69" w:rsidRPr="00E26C69" w:rsidRDefault="00E26C69" w:rsidP="00EF3E1E">
      <w:pPr>
        <w:autoSpaceDE w:val="0"/>
        <w:autoSpaceDN w:val="0"/>
        <w:adjustRightInd w:val="0"/>
        <w:ind w:left="344" w:firstLine="376"/>
        <w:rPr>
          <w:rFonts w:ascii="Courier New" w:hAnsi="Courier New" w:cs="Courier New"/>
          <w:sz w:val="20"/>
          <w:szCs w:val="20"/>
        </w:rPr>
      </w:pPr>
      <w:r w:rsidRPr="00E26C69">
        <w:rPr>
          <w:rFonts w:ascii="Courier New" w:hAnsi="Courier New" w:cs="Courier New"/>
          <w:sz w:val="20"/>
          <w:szCs w:val="20"/>
        </w:rPr>
        <w:t> </w:t>
      </w:r>
      <w:r w:rsidRPr="00E26C69">
        <w:rPr>
          <w:rFonts w:ascii="Courier New" w:hAnsi="Courier New" w:cs="Courier New"/>
          <w:sz w:val="20"/>
          <w:szCs w:val="20"/>
        </w:rPr>
        <w:t> </w:t>
      </w:r>
    </w:p>
    <w:p w14:paraId="4D473F12" w14:textId="0C259BD0" w:rsidR="00E26C69" w:rsidRPr="00E26C69" w:rsidRDefault="00E26C69" w:rsidP="00E26C69">
      <w:pPr>
        <w:autoSpaceDE w:val="0"/>
        <w:autoSpaceDN w:val="0"/>
        <w:adjustRightInd w:val="0"/>
        <w:ind w:left="344"/>
        <w:rPr>
          <w:rFonts w:ascii="Courier New" w:hAnsi="Courier New" w:cs="Courier New"/>
          <w:sz w:val="20"/>
          <w:szCs w:val="20"/>
        </w:rPr>
      </w:pPr>
      <w:r w:rsidRPr="00E26C69">
        <w:rPr>
          <w:rFonts w:ascii="Courier New" w:hAnsi="Courier New" w:cs="Courier New"/>
          <w:sz w:val="20"/>
          <w:szCs w:val="20"/>
        </w:rPr>
        <w:t xml:space="preserve">} </w:t>
      </w:r>
    </w:p>
    <w:p w14:paraId="19D732FC" w14:textId="76626182" w:rsidR="00E26C69" w:rsidRDefault="00502861" w:rsidP="00E26C69">
      <w:pPr>
        <w:autoSpaceDE w:val="0"/>
        <w:autoSpaceDN w:val="0"/>
        <w:adjustRightInd w:val="0"/>
        <w:ind w:left="344"/>
      </w:pPr>
      <w:r>
        <w:pict w14:anchorId="6FCBBEC4">
          <v:rect id="_x0000_i1028" style="width:0;height:1.5pt" o:hrstd="t" o:hrnoshade="t" o:hr="t" fillcolor="black" stroked="f"/>
        </w:pict>
      </w:r>
    </w:p>
    <w:p w14:paraId="3D1C8520" w14:textId="13EA0A6D" w:rsidR="00E26C69" w:rsidRDefault="00502861" w:rsidP="00E26C69">
      <w:pPr>
        <w:autoSpaceDE w:val="0"/>
        <w:autoSpaceDN w:val="0"/>
        <w:adjustRightInd w:val="0"/>
        <w:ind w:left="344"/>
        <w:jc w:val="center"/>
        <w:rPr>
          <w:rFonts w:ascii="Georgia" w:hAnsi="Georgia"/>
          <w:color w:val="343434"/>
        </w:rPr>
      </w:pPr>
      <w:hyperlink r:id="rId6" w:anchor="c03-fig-5059-a" w:history="1">
        <w:r w:rsidR="00E26C69">
          <w:rPr>
            <w:rStyle w:val="Hyperlink"/>
            <w:rFonts w:ascii="Georgia" w:eastAsiaTheme="majorEastAsia" w:hAnsi="Georgia"/>
            <w:b/>
            <w:bCs/>
            <w:bdr w:val="none" w:sz="0" w:space="0" w:color="auto" w:frame="1"/>
          </w:rPr>
          <w:t>Figure E3.34</w:t>
        </w:r>
      </w:hyperlink>
      <w:r w:rsidR="00E26C69">
        <w:rPr>
          <w:rFonts w:ascii="Georgia" w:hAnsi="Georgia"/>
          <w:color w:val="343434"/>
        </w:rPr>
        <w:t xml:space="preserve"> What are the </w:t>
      </w:r>
      <w:proofErr w:type="spellStart"/>
      <w:r w:rsidR="00E26C69">
        <w:rPr>
          <w:rFonts w:ascii="Georgia" w:hAnsi="Georgia"/>
          <w:color w:val="343434"/>
        </w:rPr>
        <w:t>pid</w:t>
      </w:r>
      <w:proofErr w:type="spellEnd"/>
      <w:r w:rsidR="00E26C69">
        <w:rPr>
          <w:rFonts w:ascii="Georgia" w:hAnsi="Georgia"/>
          <w:color w:val="343434"/>
        </w:rPr>
        <w:t xml:space="preserve"> values?</w:t>
      </w:r>
    </w:p>
    <w:p w14:paraId="149EA276" w14:textId="77777777" w:rsidR="00E26C69" w:rsidRPr="00E26C69" w:rsidRDefault="00E26C69" w:rsidP="00E26C69">
      <w:pPr>
        <w:autoSpaceDE w:val="0"/>
        <w:autoSpaceDN w:val="0"/>
        <w:adjustRightInd w:val="0"/>
        <w:ind w:left="344"/>
        <w:rPr>
          <w:sz w:val="15"/>
          <w:szCs w:val="15"/>
        </w:rPr>
      </w:pPr>
    </w:p>
    <w:p w14:paraId="6D09C477" w14:textId="77777777" w:rsidR="00040807" w:rsidRPr="00040807" w:rsidRDefault="008A0205" w:rsidP="00040807">
      <w:pPr>
        <w:pStyle w:val="ListParagraph"/>
        <w:numPr>
          <w:ilvl w:val="0"/>
          <w:numId w:val="2"/>
        </w:numPr>
        <w:spacing w:line="249" w:lineRule="auto"/>
        <w:ind w:right="86"/>
        <w:rPr>
          <w:sz w:val="20"/>
          <w:szCs w:val="20"/>
        </w:rPr>
      </w:pPr>
      <w:r w:rsidRPr="00040807">
        <w:rPr>
          <w:w w:val="99"/>
        </w:rPr>
        <w:t>(</w:t>
      </w:r>
      <w:r w:rsidR="00493FCF" w:rsidRPr="00040807">
        <w:rPr>
          <w:w w:val="99"/>
        </w:rPr>
        <w:t>10</w:t>
      </w:r>
      <w:r w:rsidRPr="00643DA5">
        <w:t xml:space="preserve"> </w:t>
      </w:r>
      <w:r w:rsidRPr="00040807">
        <w:rPr>
          <w:w w:val="99"/>
        </w:rPr>
        <w:t>points)</w:t>
      </w:r>
      <w:r w:rsidRPr="00643DA5">
        <w:t xml:space="preserve"> </w:t>
      </w:r>
      <w:r w:rsidR="000264F2" w:rsidRPr="00040807">
        <w:rPr>
          <w:rFonts w:ascii="Roboto" w:hAnsi="Roboto"/>
          <w:color w:val="3C3C3C"/>
          <w:sz w:val="21"/>
          <w:szCs w:val="21"/>
          <w:shd w:val="clear" w:color="auto" w:fill="FAFAFA"/>
        </w:rPr>
        <w:t>3.16 Using the program shown in Figure E3.35, explain what the output will be at lines X and Y.</w:t>
      </w:r>
    </w:p>
    <w:p w14:paraId="32D4A45A" w14:textId="42636C6D" w:rsidR="00040807" w:rsidRDefault="00040807" w:rsidP="00040807">
      <w:pPr>
        <w:spacing w:line="249" w:lineRule="auto"/>
        <w:ind w:left="344" w:right="86"/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>X =</w:t>
      </w:r>
      <w:r w:rsidR="00485061"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0, -1, -4, -9, -16</w:t>
      </w:r>
    </w:p>
    <w:p w14:paraId="67B90ED8" w14:textId="0C0372C9" w:rsidR="000264F2" w:rsidRPr="00040807" w:rsidRDefault="00040807" w:rsidP="00040807">
      <w:pPr>
        <w:spacing w:line="249" w:lineRule="auto"/>
        <w:ind w:left="344" w:right="86"/>
        <w:rPr>
          <w:sz w:val="20"/>
          <w:szCs w:val="20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>Y =</w:t>
      </w:r>
      <w:r w:rsidR="000264F2" w:rsidRPr="00040807"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</w:t>
      </w:r>
      <w:r w:rsidR="00485061">
        <w:rPr>
          <w:rFonts w:ascii="Roboto" w:hAnsi="Roboto"/>
          <w:color w:val="3C3C3C"/>
          <w:sz w:val="21"/>
          <w:szCs w:val="21"/>
          <w:shd w:val="clear" w:color="auto" w:fill="FAFAFA"/>
        </w:rPr>
        <w:t>0, 1, 2, 3, 4</w:t>
      </w:r>
      <w:r w:rsidR="000264F2">
        <w:rPr>
          <w:shd w:val="clear" w:color="auto" w:fill="FAFAFA"/>
        </w:rPr>
        <w:t> </w:t>
      </w:r>
      <w:r w:rsidR="000264F2">
        <w:rPr>
          <w:shd w:val="clear" w:color="auto" w:fill="FAFAFA"/>
        </w:rPr>
        <w:t> </w:t>
      </w:r>
    </w:p>
    <w:p w14:paraId="031860AA" w14:textId="77777777" w:rsidR="00040807" w:rsidRDefault="00502861" w:rsidP="000264F2">
      <w:pPr>
        <w:spacing w:line="249" w:lineRule="auto"/>
        <w:ind w:left="344" w:right="86"/>
      </w:pPr>
      <w:r>
        <w:pict w14:anchorId="6AE2355A">
          <v:rect id="_x0000_i1029" style="width:0;height:1.5pt" o:hrstd="t" o:hrnoshade="t" o:hr="t" fillcolor="black" stroked="f"/>
        </w:pict>
      </w:r>
    </w:p>
    <w:p w14:paraId="33B9EFE3" w14:textId="2A43B8E1" w:rsidR="000264F2" w:rsidRPr="000264F2" w:rsidRDefault="000264F2" w:rsidP="000264F2">
      <w:pPr>
        <w:spacing w:line="249" w:lineRule="auto"/>
        <w:ind w:left="344" w:right="86"/>
      </w:pPr>
    </w:p>
    <w:p w14:paraId="1181F8E0" w14:textId="1A90476A" w:rsidR="000264F2" w:rsidRPr="000264F2" w:rsidRDefault="000264F2" w:rsidP="000264F2">
      <w:pPr>
        <w:spacing w:line="249" w:lineRule="auto"/>
        <w:ind w:left="344" w:right="86"/>
        <w:rPr>
          <w:rFonts w:ascii="Courier New" w:hAnsi="Courier New" w:cs="Courier New"/>
          <w:sz w:val="20"/>
          <w:szCs w:val="20"/>
        </w:rPr>
      </w:pPr>
      <w:r w:rsidRPr="000264F2">
        <w:rPr>
          <w:rFonts w:ascii="Courier New" w:hAnsi="Courier New" w:cs="Courier New"/>
          <w:color w:val="3C3C3C"/>
          <w:sz w:val="20"/>
          <w:szCs w:val="20"/>
          <w:shd w:val="clear" w:color="auto" w:fill="FAFAFA"/>
        </w:rPr>
        <w:t>#include</w:t>
      </w:r>
      <w:r>
        <w:rPr>
          <w:rFonts w:ascii="Courier New" w:hAnsi="Courier New" w:cs="Courier New"/>
          <w:color w:val="3C3C3C"/>
          <w:sz w:val="20"/>
          <w:szCs w:val="20"/>
          <w:shd w:val="clear" w:color="auto" w:fill="FAFAFA"/>
        </w:rPr>
        <w:t xml:space="preserve"> &lt;sys/</w:t>
      </w:r>
      <w:proofErr w:type="spellStart"/>
      <w:r>
        <w:rPr>
          <w:rFonts w:ascii="Courier New" w:hAnsi="Courier New" w:cs="Courier New"/>
          <w:color w:val="3C3C3C"/>
          <w:sz w:val="20"/>
          <w:szCs w:val="20"/>
          <w:shd w:val="clear" w:color="auto" w:fill="FAFAFA"/>
        </w:rPr>
        <w:t>types.h</w:t>
      </w:r>
      <w:proofErr w:type="spellEnd"/>
      <w:r>
        <w:rPr>
          <w:rFonts w:ascii="Courier New" w:hAnsi="Courier New" w:cs="Courier New"/>
          <w:color w:val="3C3C3C"/>
          <w:sz w:val="20"/>
          <w:szCs w:val="20"/>
          <w:shd w:val="clear" w:color="auto" w:fill="FAFAFA"/>
        </w:rPr>
        <w:t>&gt;</w:t>
      </w:r>
      <w:r w:rsidRPr="000264F2">
        <w:rPr>
          <w:rFonts w:ascii="Courier New" w:hAnsi="Courier New" w:cs="Courier New"/>
          <w:color w:val="3C3C3C"/>
          <w:sz w:val="20"/>
          <w:szCs w:val="20"/>
          <w:shd w:val="clear" w:color="auto" w:fill="FAFAFA"/>
        </w:rPr>
        <w:t> 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</w:p>
    <w:p w14:paraId="1703A8AB" w14:textId="1DE00671" w:rsidR="000264F2" w:rsidRPr="000264F2" w:rsidRDefault="000264F2" w:rsidP="000264F2">
      <w:pPr>
        <w:spacing w:line="249" w:lineRule="auto"/>
        <w:ind w:left="344" w:right="86"/>
        <w:rPr>
          <w:rFonts w:ascii="Courier New" w:hAnsi="Courier New" w:cs="Courier New"/>
          <w:sz w:val="20"/>
          <w:szCs w:val="20"/>
        </w:rPr>
      </w:pPr>
      <w:r w:rsidRPr="000264F2">
        <w:rPr>
          <w:rFonts w:ascii="Courier New" w:hAnsi="Courier New" w:cs="Courier New"/>
          <w:sz w:val="20"/>
          <w:szCs w:val="20"/>
        </w:rPr>
        <w:t>#include</w:t>
      </w:r>
      <w:r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  <w:r w:rsidRPr="000264F2">
        <w:rPr>
          <w:rFonts w:ascii="Courier New" w:hAnsi="Courier New" w:cs="Courier New"/>
          <w:sz w:val="20"/>
          <w:szCs w:val="20"/>
        </w:rPr>
        <w:t> 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</w:p>
    <w:p w14:paraId="3D04742C" w14:textId="77777777" w:rsidR="000264F2" w:rsidRDefault="000264F2" w:rsidP="000264F2">
      <w:pPr>
        <w:spacing w:line="249" w:lineRule="auto"/>
        <w:ind w:left="344" w:right="86"/>
        <w:rPr>
          <w:rFonts w:ascii="Courier New" w:hAnsi="Courier New" w:cs="Courier New"/>
          <w:sz w:val="20"/>
          <w:szCs w:val="20"/>
        </w:rPr>
      </w:pPr>
      <w:r w:rsidRPr="000264F2">
        <w:rPr>
          <w:rFonts w:ascii="Courier New" w:hAnsi="Courier New" w:cs="Courier New"/>
          <w:sz w:val="20"/>
          <w:szCs w:val="20"/>
        </w:rPr>
        <w:t>#include</w:t>
      </w:r>
      <w:r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sz w:val="20"/>
          <w:szCs w:val="20"/>
        </w:rPr>
        <w:t>unistd.h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14:paraId="46AA5E59" w14:textId="06E5E810" w:rsidR="000264F2" w:rsidRPr="000264F2" w:rsidRDefault="000264F2" w:rsidP="000264F2">
      <w:pPr>
        <w:spacing w:line="249" w:lineRule="auto"/>
        <w:ind w:left="344" w:right="86"/>
        <w:rPr>
          <w:rFonts w:ascii="Courier New" w:hAnsi="Courier New" w:cs="Courier New"/>
          <w:sz w:val="20"/>
          <w:szCs w:val="20"/>
        </w:rPr>
      </w:pPr>
      <w:r w:rsidRPr="000264F2">
        <w:rPr>
          <w:rFonts w:ascii="Courier New" w:hAnsi="Courier New" w:cs="Courier New"/>
          <w:sz w:val="20"/>
          <w:szCs w:val="20"/>
        </w:rPr>
        <w:t> 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 xml:space="preserve"> 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</w:p>
    <w:p w14:paraId="0F9ECE6D" w14:textId="77777777" w:rsidR="000264F2" w:rsidRDefault="000264F2" w:rsidP="000264F2">
      <w:pPr>
        <w:spacing w:line="249" w:lineRule="auto"/>
        <w:ind w:left="344" w:right="86"/>
        <w:rPr>
          <w:rFonts w:ascii="Courier New" w:hAnsi="Courier New" w:cs="Courier New"/>
          <w:sz w:val="20"/>
          <w:szCs w:val="20"/>
        </w:rPr>
      </w:pPr>
      <w:r w:rsidRPr="000264F2">
        <w:rPr>
          <w:rFonts w:ascii="Courier New" w:hAnsi="Courier New" w:cs="Courier New"/>
          <w:sz w:val="20"/>
          <w:szCs w:val="20"/>
        </w:rPr>
        <w:t xml:space="preserve">#define SIZE 5 </w:t>
      </w:r>
    </w:p>
    <w:p w14:paraId="3A962D88" w14:textId="6EE984F6" w:rsidR="000264F2" w:rsidRPr="000264F2" w:rsidRDefault="000264F2" w:rsidP="000264F2">
      <w:pPr>
        <w:spacing w:line="249" w:lineRule="auto"/>
        <w:ind w:left="344" w:right="86"/>
        <w:rPr>
          <w:rFonts w:ascii="Courier New" w:hAnsi="Courier New" w:cs="Courier New"/>
          <w:sz w:val="20"/>
          <w:szCs w:val="20"/>
        </w:rPr>
      </w:pP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 xml:space="preserve"> 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</w:p>
    <w:p w14:paraId="78A362F7" w14:textId="77777777" w:rsidR="000264F2" w:rsidRDefault="000264F2" w:rsidP="000264F2">
      <w:pPr>
        <w:spacing w:line="249" w:lineRule="auto"/>
        <w:ind w:left="344" w:right="86"/>
        <w:rPr>
          <w:rFonts w:ascii="Courier New" w:hAnsi="Courier New" w:cs="Courier New"/>
          <w:sz w:val="20"/>
          <w:szCs w:val="20"/>
        </w:rPr>
      </w:pPr>
      <w:r w:rsidRPr="000264F2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0264F2">
        <w:rPr>
          <w:rFonts w:ascii="Courier New" w:hAnsi="Courier New" w:cs="Courier New"/>
          <w:sz w:val="20"/>
          <w:szCs w:val="20"/>
        </w:rPr>
        <w:t>nums</w:t>
      </w:r>
      <w:proofErr w:type="spellEnd"/>
      <w:r w:rsidRPr="000264F2">
        <w:rPr>
          <w:rFonts w:ascii="Courier New" w:hAnsi="Courier New" w:cs="Courier New"/>
          <w:sz w:val="20"/>
          <w:szCs w:val="20"/>
        </w:rPr>
        <w:t>[</w:t>
      </w:r>
      <w:proofErr w:type="gramEnd"/>
      <w:r w:rsidRPr="000264F2">
        <w:rPr>
          <w:rFonts w:ascii="Courier New" w:hAnsi="Courier New" w:cs="Courier New"/>
          <w:sz w:val="20"/>
          <w:szCs w:val="20"/>
        </w:rPr>
        <w:t>SIZE] = {0,1,2,3,4};</w:t>
      </w:r>
    </w:p>
    <w:p w14:paraId="57A83F93" w14:textId="5A61E537" w:rsidR="000264F2" w:rsidRPr="000264F2" w:rsidRDefault="000264F2" w:rsidP="000264F2">
      <w:pPr>
        <w:spacing w:line="249" w:lineRule="auto"/>
        <w:ind w:left="344" w:right="86"/>
        <w:rPr>
          <w:rFonts w:ascii="Courier New" w:hAnsi="Courier New" w:cs="Courier New"/>
          <w:sz w:val="20"/>
          <w:szCs w:val="20"/>
        </w:rPr>
      </w:pPr>
      <w:r w:rsidRPr="000264F2">
        <w:rPr>
          <w:rFonts w:ascii="Courier New" w:hAnsi="Courier New" w:cs="Courier New"/>
          <w:sz w:val="20"/>
          <w:szCs w:val="20"/>
        </w:rPr>
        <w:t xml:space="preserve"> 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 xml:space="preserve"> 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</w:p>
    <w:p w14:paraId="52C34273" w14:textId="77777777" w:rsidR="000264F2" w:rsidRPr="000264F2" w:rsidRDefault="000264F2" w:rsidP="000264F2">
      <w:pPr>
        <w:spacing w:line="249" w:lineRule="auto"/>
        <w:ind w:left="344" w:right="86"/>
        <w:rPr>
          <w:rFonts w:ascii="Courier New" w:hAnsi="Courier New" w:cs="Courier New"/>
          <w:sz w:val="20"/>
          <w:szCs w:val="20"/>
        </w:rPr>
      </w:pPr>
      <w:r w:rsidRPr="000264F2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0264F2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0264F2">
        <w:rPr>
          <w:rFonts w:ascii="Courier New" w:hAnsi="Courier New" w:cs="Courier New"/>
          <w:sz w:val="20"/>
          <w:szCs w:val="20"/>
        </w:rPr>
        <w:t xml:space="preserve">) 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</w:p>
    <w:p w14:paraId="6D5D29D3" w14:textId="2A1A6C8E" w:rsidR="000264F2" w:rsidRPr="000264F2" w:rsidRDefault="000264F2" w:rsidP="000264F2">
      <w:pPr>
        <w:spacing w:line="249" w:lineRule="auto"/>
        <w:ind w:left="344" w:right="86"/>
        <w:rPr>
          <w:rFonts w:ascii="Courier New" w:hAnsi="Courier New" w:cs="Courier New"/>
          <w:sz w:val="20"/>
          <w:szCs w:val="20"/>
        </w:rPr>
      </w:pPr>
      <w:r w:rsidRPr="000264F2">
        <w:rPr>
          <w:rFonts w:ascii="Courier New" w:hAnsi="Courier New" w:cs="Courier New"/>
          <w:sz w:val="20"/>
          <w:szCs w:val="20"/>
        </w:rPr>
        <w:t xml:space="preserve">{ 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</w:p>
    <w:p w14:paraId="2FD843C8" w14:textId="312ED990" w:rsidR="000264F2" w:rsidRPr="000264F2" w:rsidRDefault="000264F2" w:rsidP="000264F2">
      <w:pPr>
        <w:spacing w:line="249" w:lineRule="auto"/>
        <w:ind w:left="720" w:right="86"/>
        <w:rPr>
          <w:rFonts w:ascii="Courier New" w:hAnsi="Courier New" w:cs="Courier New"/>
          <w:sz w:val="20"/>
          <w:szCs w:val="20"/>
        </w:rPr>
      </w:pPr>
      <w:r w:rsidRPr="000264F2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026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0264F2">
        <w:rPr>
          <w:rFonts w:ascii="Courier New" w:hAnsi="Courier New" w:cs="Courier New"/>
          <w:sz w:val="20"/>
          <w:szCs w:val="20"/>
        </w:rPr>
        <w:t xml:space="preserve">; 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</w:p>
    <w:p w14:paraId="5F781FAC" w14:textId="77777777" w:rsidR="000264F2" w:rsidRDefault="000264F2" w:rsidP="000264F2">
      <w:pPr>
        <w:spacing w:line="249" w:lineRule="auto"/>
        <w:ind w:left="720" w:right="86"/>
        <w:rPr>
          <w:rFonts w:ascii="Courier New" w:hAnsi="Courier New" w:cs="Courier New"/>
          <w:sz w:val="20"/>
          <w:szCs w:val="20"/>
        </w:rPr>
      </w:pPr>
      <w:proofErr w:type="spellStart"/>
      <w:r w:rsidRPr="000264F2">
        <w:rPr>
          <w:rFonts w:ascii="Courier New" w:hAnsi="Courier New" w:cs="Courier New"/>
          <w:sz w:val="20"/>
          <w:szCs w:val="20"/>
        </w:rPr>
        <w:t>pid_t</w:t>
      </w:r>
      <w:proofErr w:type="spellEnd"/>
      <w:r w:rsidRPr="000264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64F2">
        <w:rPr>
          <w:rFonts w:ascii="Courier New" w:hAnsi="Courier New" w:cs="Courier New"/>
          <w:sz w:val="20"/>
          <w:szCs w:val="20"/>
        </w:rPr>
        <w:t>pid</w:t>
      </w:r>
      <w:proofErr w:type="spellEnd"/>
      <w:r w:rsidRPr="000264F2">
        <w:rPr>
          <w:rFonts w:ascii="Courier New" w:hAnsi="Courier New" w:cs="Courier New"/>
          <w:sz w:val="20"/>
          <w:szCs w:val="20"/>
        </w:rPr>
        <w:t xml:space="preserve">; </w:t>
      </w:r>
    </w:p>
    <w:p w14:paraId="5060EB47" w14:textId="2F18A4D4" w:rsidR="000264F2" w:rsidRPr="000264F2" w:rsidRDefault="000264F2" w:rsidP="000264F2">
      <w:pPr>
        <w:spacing w:line="249" w:lineRule="auto"/>
        <w:ind w:left="720" w:right="86"/>
        <w:rPr>
          <w:rFonts w:ascii="Courier New" w:hAnsi="Courier New" w:cs="Courier New"/>
          <w:sz w:val="20"/>
          <w:szCs w:val="20"/>
        </w:rPr>
      </w:pP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 xml:space="preserve"> 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 xml:space="preserve"> </w:t>
      </w:r>
    </w:p>
    <w:p w14:paraId="7ABB45CF" w14:textId="77777777" w:rsidR="000264F2" w:rsidRDefault="000264F2" w:rsidP="000264F2">
      <w:pPr>
        <w:spacing w:line="249" w:lineRule="auto"/>
        <w:ind w:left="720" w:right="86"/>
        <w:rPr>
          <w:rFonts w:ascii="Courier New" w:hAnsi="Courier New" w:cs="Courier New"/>
          <w:sz w:val="20"/>
          <w:szCs w:val="20"/>
        </w:rPr>
      </w:pPr>
      <w:proofErr w:type="spellStart"/>
      <w:r w:rsidRPr="000264F2">
        <w:rPr>
          <w:rFonts w:ascii="Courier New" w:hAnsi="Courier New" w:cs="Courier New"/>
          <w:sz w:val="20"/>
          <w:szCs w:val="20"/>
        </w:rPr>
        <w:t>pid</w:t>
      </w:r>
      <w:proofErr w:type="spellEnd"/>
      <w:r w:rsidRPr="000264F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264F2">
        <w:rPr>
          <w:rFonts w:ascii="Courier New" w:hAnsi="Courier New" w:cs="Courier New"/>
          <w:sz w:val="20"/>
          <w:szCs w:val="20"/>
        </w:rPr>
        <w:t>fork(</w:t>
      </w:r>
      <w:proofErr w:type="gramEnd"/>
      <w:r w:rsidRPr="000264F2">
        <w:rPr>
          <w:rFonts w:ascii="Courier New" w:hAnsi="Courier New" w:cs="Courier New"/>
          <w:sz w:val="20"/>
          <w:szCs w:val="20"/>
        </w:rPr>
        <w:t xml:space="preserve">); </w:t>
      </w:r>
    </w:p>
    <w:p w14:paraId="0A465406" w14:textId="1E63EE57" w:rsidR="000264F2" w:rsidRPr="000264F2" w:rsidRDefault="000264F2" w:rsidP="000264F2">
      <w:pPr>
        <w:spacing w:line="249" w:lineRule="auto"/>
        <w:ind w:left="720" w:right="86"/>
        <w:rPr>
          <w:rFonts w:ascii="Courier New" w:hAnsi="Courier New" w:cs="Courier New"/>
          <w:sz w:val="20"/>
          <w:szCs w:val="20"/>
        </w:rPr>
      </w:pP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 xml:space="preserve"> 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 xml:space="preserve"> </w:t>
      </w:r>
    </w:p>
    <w:p w14:paraId="1AC3E1D4" w14:textId="77777777" w:rsidR="000264F2" w:rsidRPr="000264F2" w:rsidRDefault="000264F2" w:rsidP="000264F2">
      <w:pPr>
        <w:spacing w:line="249" w:lineRule="auto"/>
        <w:ind w:left="720" w:right="86"/>
        <w:rPr>
          <w:rFonts w:ascii="Courier New" w:hAnsi="Courier New" w:cs="Courier New"/>
          <w:sz w:val="20"/>
          <w:szCs w:val="20"/>
        </w:rPr>
      </w:pPr>
      <w:r w:rsidRPr="000264F2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0264F2">
        <w:rPr>
          <w:rFonts w:ascii="Courier New" w:hAnsi="Courier New" w:cs="Courier New"/>
          <w:sz w:val="20"/>
          <w:szCs w:val="20"/>
        </w:rPr>
        <w:t>pid</w:t>
      </w:r>
      <w:proofErr w:type="spellEnd"/>
      <w:r w:rsidRPr="000264F2">
        <w:rPr>
          <w:rFonts w:ascii="Courier New" w:hAnsi="Courier New" w:cs="Courier New"/>
          <w:sz w:val="20"/>
          <w:szCs w:val="20"/>
        </w:rPr>
        <w:t xml:space="preserve"> == 0) { 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</w:p>
    <w:p w14:paraId="17F3C6ED" w14:textId="77777777" w:rsidR="000264F2" w:rsidRPr="000264F2" w:rsidRDefault="000264F2" w:rsidP="000264F2">
      <w:pPr>
        <w:spacing w:line="249" w:lineRule="auto"/>
        <w:ind w:left="1440" w:right="86"/>
        <w:rPr>
          <w:rFonts w:ascii="Courier New" w:hAnsi="Courier New" w:cs="Courier New"/>
          <w:sz w:val="20"/>
          <w:szCs w:val="20"/>
        </w:rPr>
      </w:pPr>
      <w:r w:rsidRPr="000264F2">
        <w:rPr>
          <w:rFonts w:ascii="Courier New" w:hAnsi="Courier New" w:cs="Courier New"/>
          <w:sz w:val="20"/>
          <w:szCs w:val="20"/>
        </w:rPr>
        <w:t>for (</w:t>
      </w:r>
      <w:proofErr w:type="spellStart"/>
      <w:r w:rsidRPr="00026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0264F2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026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0264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64F2">
        <w:rPr>
          <w:rFonts w:ascii="Courier New" w:hAnsi="Courier New" w:cs="Courier New"/>
          <w:sz w:val="20"/>
          <w:szCs w:val="20"/>
        </w:rPr>
        <w:t>lt</w:t>
      </w:r>
      <w:proofErr w:type="spellEnd"/>
      <w:r w:rsidRPr="000264F2">
        <w:rPr>
          <w:rFonts w:ascii="Courier New" w:hAnsi="Courier New" w:cs="Courier New"/>
          <w:sz w:val="20"/>
          <w:szCs w:val="20"/>
        </w:rPr>
        <w:t xml:space="preserve">; SIZE; </w:t>
      </w:r>
      <w:proofErr w:type="spellStart"/>
      <w:r w:rsidRPr="00026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0264F2">
        <w:rPr>
          <w:rFonts w:ascii="Courier New" w:hAnsi="Courier New" w:cs="Courier New"/>
          <w:sz w:val="20"/>
          <w:szCs w:val="20"/>
        </w:rPr>
        <w:t xml:space="preserve">++) { 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</w:p>
    <w:p w14:paraId="572A9155" w14:textId="77777777" w:rsidR="000264F2" w:rsidRPr="000264F2" w:rsidRDefault="000264F2" w:rsidP="000264F2">
      <w:pPr>
        <w:spacing w:line="249" w:lineRule="auto"/>
        <w:ind w:left="1440" w:right="86" w:firstLine="720"/>
        <w:rPr>
          <w:rFonts w:ascii="Courier New" w:hAnsi="Courier New" w:cs="Courier New"/>
          <w:sz w:val="20"/>
          <w:szCs w:val="20"/>
        </w:rPr>
      </w:pPr>
      <w:proofErr w:type="spellStart"/>
      <w:r w:rsidRPr="000264F2">
        <w:rPr>
          <w:rFonts w:ascii="Courier New" w:hAnsi="Courier New" w:cs="Courier New"/>
          <w:sz w:val="20"/>
          <w:szCs w:val="20"/>
        </w:rPr>
        <w:t>nums</w:t>
      </w:r>
      <w:proofErr w:type="spellEnd"/>
      <w:r w:rsidRPr="000264F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26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0264F2">
        <w:rPr>
          <w:rFonts w:ascii="Courier New" w:hAnsi="Courier New" w:cs="Courier New"/>
          <w:sz w:val="20"/>
          <w:szCs w:val="20"/>
        </w:rPr>
        <w:t>] *= -</w:t>
      </w:r>
      <w:proofErr w:type="spellStart"/>
      <w:r w:rsidRPr="00026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0264F2">
        <w:rPr>
          <w:rFonts w:ascii="Courier New" w:hAnsi="Courier New" w:cs="Courier New"/>
          <w:sz w:val="20"/>
          <w:szCs w:val="20"/>
        </w:rPr>
        <w:t xml:space="preserve">; 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</w:p>
    <w:p w14:paraId="123A6B00" w14:textId="048E038B" w:rsidR="000264F2" w:rsidRPr="000264F2" w:rsidRDefault="000264F2" w:rsidP="000264F2">
      <w:pPr>
        <w:spacing w:line="249" w:lineRule="auto"/>
        <w:ind w:left="1440" w:right="86"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264F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264F2">
        <w:rPr>
          <w:rFonts w:ascii="Courier New" w:hAnsi="Courier New" w:cs="Courier New"/>
          <w:sz w:val="20"/>
          <w:szCs w:val="20"/>
        </w:rPr>
        <w:t>(</w:t>
      </w:r>
      <w:proofErr w:type="gramEnd"/>
      <w:r w:rsidRPr="000264F2">
        <w:rPr>
          <w:rFonts w:ascii="Courier New" w:hAnsi="Courier New" w:cs="Courier New"/>
          <w:sz w:val="20"/>
          <w:szCs w:val="20"/>
        </w:rPr>
        <w:t>"CHILD: %d ",</w:t>
      </w:r>
      <w:proofErr w:type="spellStart"/>
      <w:r w:rsidRPr="000264F2">
        <w:rPr>
          <w:rFonts w:ascii="Courier New" w:hAnsi="Courier New" w:cs="Courier New"/>
          <w:sz w:val="20"/>
          <w:szCs w:val="20"/>
        </w:rPr>
        <w:t>nums</w:t>
      </w:r>
      <w:proofErr w:type="spellEnd"/>
      <w:r w:rsidRPr="000264F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26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0264F2">
        <w:rPr>
          <w:rFonts w:ascii="Courier New" w:hAnsi="Courier New" w:cs="Courier New"/>
          <w:sz w:val="20"/>
          <w:szCs w:val="20"/>
        </w:rPr>
        <w:t xml:space="preserve">]); /* LINE X */ 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</w:p>
    <w:p w14:paraId="7ECFCA3A" w14:textId="77777777" w:rsidR="000264F2" w:rsidRPr="000264F2" w:rsidRDefault="000264F2" w:rsidP="000264F2">
      <w:pPr>
        <w:spacing w:line="249" w:lineRule="auto"/>
        <w:ind w:left="1064" w:right="86" w:firstLine="376"/>
        <w:rPr>
          <w:rFonts w:ascii="Courier New" w:hAnsi="Courier New" w:cs="Courier New"/>
          <w:sz w:val="20"/>
          <w:szCs w:val="20"/>
        </w:rPr>
      </w:pPr>
      <w:r w:rsidRPr="000264F2">
        <w:rPr>
          <w:rFonts w:ascii="Courier New" w:hAnsi="Courier New" w:cs="Courier New"/>
          <w:sz w:val="20"/>
          <w:szCs w:val="20"/>
        </w:rPr>
        <w:t xml:space="preserve">} 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</w:p>
    <w:p w14:paraId="727B038E" w14:textId="7444647B" w:rsidR="000264F2" w:rsidRPr="000264F2" w:rsidRDefault="000264F2" w:rsidP="000264F2">
      <w:pPr>
        <w:spacing w:line="249" w:lineRule="auto"/>
        <w:ind w:left="344" w:right="86" w:firstLine="376"/>
        <w:rPr>
          <w:rFonts w:ascii="Courier New" w:hAnsi="Courier New" w:cs="Courier New"/>
          <w:sz w:val="20"/>
          <w:szCs w:val="20"/>
        </w:rPr>
      </w:pPr>
      <w:r w:rsidRPr="000264F2">
        <w:rPr>
          <w:rFonts w:ascii="Courier New" w:hAnsi="Courier New" w:cs="Courier New"/>
          <w:sz w:val="20"/>
          <w:szCs w:val="20"/>
        </w:rPr>
        <w:t xml:space="preserve">} 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 xml:space="preserve"> </w:t>
      </w:r>
    </w:p>
    <w:p w14:paraId="18B21268" w14:textId="0278E1CC" w:rsidR="000264F2" w:rsidRPr="000264F2" w:rsidRDefault="000264F2" w:rsidP="000264F2">
      <w:pPr>
        <w:spacing w:line="249" w:lineRule="auto"/>
        <w:ind w:left="344" w:right="86" w:firstLine="376"/>
        <w:rPr>
          <w:rFonts w:ascii="Courier New" w:hAnsi="Courier New" w:cs="Courier New"/>
          <w:sz w:val="20"/>
          <w:szCs w:val="20"/>
        </w:rPr>
      </w:pPr>
      <w:r w:rsidRPr="000264F2">
        <w:rPr>
          <w:rFonts w:ascii="Courier New" w:hAnsi="Courier New" w:cs="Courier New"/>
          <w:sz w:val="20"/>
          <w:szCs w:val="20"/>
        </w:rPr>
        <w:t>else if (</w:t>
      </w:r>
      <w:proofErr w:type="spellStart"/>
      <w:r w:rsidRPr="000264F2">
        <w:rPr>
          <w:rFonts w:ascii="Courier New" w:hAnsi="Courier New" w:cs="Courier New"/>
          <w:sz w:val="20"/>
          <w:szCs w:val="20"/>
        </w:rPr>
        <w:t>pid</w:t>
      </w:r>
      <w:proofErr w:type="spellEnd"/>
      <w:r w:rsidRPr="000264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64F2">
        <w:rPr>
          <w:rFonts w:ascii="Courier New" w:hAnsi="Courier New" w:cs="Courier New"/>
          <w:sz w:val="20"/>
          <w:szCs w:val="20"/>
        </w:rPr>
        <w:t>gt</w:t>
      </w:r>
      <w:proofErr w:type="spellEnd"/>
      <w:r w:rsidRPr="000264F2">
        <w:rPr>
          <w:rFonts w:ascii="Courier New" w:hAnsi="Courier New" w:cs="Courier New"/>
          <w:sz w:val="20"/>
          <w:szCs w:val="20"/>
        </w:rPr>
        <w:t xml:space="preserve">; 0) { 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</w:p>
    <w:p w14:paraId="2667FE70" w14:textId="66279CAA" w:rsidR="000264F2" w:rsidRPr="000264F2" w:rsidRDefault="000264F2" w:rsidP="000264F2">
      <w:pPr>
        <w:spacing w:line="249" w:lineRule="auto"/>
        <w:ind w:left="1064" w:right="86" w:firstLine="376"/>
        <w:rPr>
          <w:rFonts w:ascii="Courier New" w:hAnsi="Courier New" w:cs="Courier New"/>
          <w:sz w:val="20"/>
          <w:szCs w:val="20"/>
        </w:rPr>
      </w:pPr>
      <w:proofErr w:type="gramStart"/>
      <w:r w:rsidRPr="000264F2">
        <w:rPr>
          <w:rFonts w:ascii="Courier New" w:hAnsi="Courier New" w:cs="Courier New"/>
          <w:sz w:val="20"/>
          <w:szCs w:val="20"/>
        </w:rPr>
        <w:t>wait(</w:t>
      </w:r>
      <w:proofErr w:type="gramEnd"/>
      <w:r w:rsidRPr="000264F2">
        <w:rPr>
          <w:rFonts w:ascii="Courier New" w:hAnsi="Courier New" w:cs="Courier New"/>
          <w:sz w:val="20"/>
          <w:szCs w:val="20"/>
        </w:rPr>
        <w:t xml:space="preserve">NULL); 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</w:p>
    <w:p w14:paraId="473501B8" w14:textId="02EBA7F7" w:rsidR="000264F2" w:rsidRPr="000264F2" w:rsidRDefault="000264F2" w:rsidP="000264F2">
      <w:pPr>
        <w:spacing w:line="249" w:lineRule="auto"/>
        <w:ind w:left="1064" w:right="86" w:firstLine="376"/>
        <w:rPr>
          <w:rFonts w:ascii="Courier New" w:hAnsi="Courier New" w:cs="Courier New"/>
          <w:sz w:val="20"/>
          <w:szCs w:val="20"/>
        </w:rPr>
      </w:pPr>
      <w:r w:rsidRPr="000264F2">
        <w:rPr>
          <w:rFonts w:ascii="Courier New" w:hAnsi="Courier New" w:cs="Courier New"/>
          <w:sz w:val="20"/>
          <w:szCs w:val="20"/>
        </w:rPr>
        <w:t>for (</w:t>
      </w:r>
      <w:proofErr w:type="spellStart"/>
      <w:r w:rsidRPr="00026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0264F2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026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0264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64F2">
        <w:rPr>
          <w:rFonts w:ascii="Courier New" w:hAnsi="Courier New" w:cs="Courier New"/>
          <w:sz w:val="20"/>
          <w:szCs w:val="20"/>
        </w:rPr>
        <w:t>lt</w:t>
      </w:r>
      <w:proofErr w:type="spellEnd"/>
      <w:r w:rsidRPr="000264F2">
        <w:rPr>
          <w:rFonts w:ascii="Courier New" w:hAnsi="Courier New" w:cs="Courier New"/>
          <w:sz w:val="20"/>
          <w:szCs w:val="20"/>
        </w:rPr>
        <w:t xml:space="preserve">; SIZE; </w:t>
      </w:r>
      <w:proofErr w:type="spellStart"/>
      <w:r w:rsidRPr="00026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0264F2">
        <w:rPr>
          <w:rFonts w:ascii="Courier New" w:hAnsi="Courier New" w:cs="Courier New"/>
          <w:sz w:val="20"/>
          <w:szCs w:val="20"/>
        </w:rPr>
        <w:t>++)</w:t>
      </w:r>
      <w:r>
        <w:rPr>
          <w:rFonts w:ascii="Courier New" w:hAnsi="Courier New" w:cs="Courier New"/>
          <w:sz w:val="20"/>
          <w:szCs w:val="20"/>
        </w:rPr>
        <w:t xml:space="preserve"> {</w:t>
      </w:r>
      <w:r w:rsidRPr="000264F2">
        <w:rPr>
          <w:rFonts w:ascii="Courier New" w:hAnsi="Courier New" w:cs="Courier New"/>
          <w:sz w:val="20"/>
          <w:szCs w:val="20"/>
        </w:rPr>
        <w:t xml:space="preserve"> 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</w:p>
    <w:p w14:paraId="3D150C1E" w14:textId="77777777" w:rsidR="000264F2" w:rsidRDefault="000264F2" w:rsidP="000264F2">
      <w:pPr>
        <w:spacing w:line="249" w:lineRule="auto"/>
        <w:ind w:left="1784" w:right="86" w:firstLine="37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264F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264F2">
        <w:rPr>
          <w:rFonts w:ascii="Courier New" w:hAnsi="Courier New" w:cs="Courier New"/>
          <w:sz w:val="20"/>
          <w:szCs w:val="20"/>
        </w:rPr>
        <w:t>(</w:t>
      </w:r>
      <w:proofErr w:type="gramEnd"/>
      <w:r w:rsidRPr="000264F2">
        <w:rPr>
          <w:rFonts w:ascii="Courier New" w:hAnsi="Courier New" w:cs="Courier New"/>
          <w:sz w:val="20"/>
          <w:szCs w:val="20"/>
        </w:rPr>
        <w:t>"PARENT: %d ",</w:t>
      </w:r>
      <w:proofErr w:type="spellStart"/>
      <w:r w:rsidRPr="000264F2">
        <w:rPr>
          <w:rFonts w:ascii="Courier New" w:hAnsi="Courier New" w:cs="Courier New"/>
          <w:sz w:val="20"/>
          <w:szCs w:val="20"/>
        </w:rPr>
        <w:t>nums</w:t>
      </w:r>
      <w:proofErr w:type="spellEnd"/>
      <w:r w:rsidRPr="000264F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264F2">
        <w:rPr>
          <w:rFonts w:ascii="Courier New" w:hAnsi="Courier New" w:cs="Courier New"/>
          <w:sz w:val="20"/>
          <w:szCs w:val="20"/>
        </w:rPr>
        <w:t>i</w:t>
      </w:r>
      <w:proofErr w:type="spellEnd"/>
      <w:r w:rsidRPr="000264F2">
        <w:rPr>
          <w:rFonts w:ascii="Courier New" w:hAnsi="Courier New" w:cs="Courier New"/>
          <w:sz w:val="20"/>
          <w:szCs w:val="20"/>
        </w:rPr>
        <w:t xml:space="preserve">]); /* LINE Y */ </w:t>
      </w:r>
    </w:p>
    <w:p w14:paraId="563A5E0D" w14:textId="6B7EA646" w:rsidR="000264F2" w:rsidRPr="000264F2" w:rsidRDefault="000264F2" w:rsidP="000264F2">
      <w:pPr>
        <w:spacing w:line="249" w:lineRule="auto"/>
        <w:ind w:left="720" w:right="86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</w:p>
    <w:p w14:paraId="1DF49208" w14:textId="77777777" w:rsidR="000264F2" w:rsidRDefault="000264F2" w:rsidP="000264F2">
      <w:pPr>
        <w:spacing w:line="249" w:lineRule="auto"/>
        <w:ind w:left="344" w:right="86" w:firstLine="376"/>
        <w:rPr>
          <w:rFonts w:ascii="Courier New" w:hAnsi="Courier New" w:cs="Courier New"/>
          <w:sz w:val="20"/>
          <w:szCs w:val="20"/>
        </w:rPr>
      </w:pPr>
      <w:r w:rsidRPr="000264F2">
        <w:rPr>
          <w:rFonts w:ascii="Courier New" w:hAnsi="Courier New" w:cs="Courier New"/>
          <w:sz w:val="20"/>
          <w:szCs w:val="20"/>
        </w:rPr>
        <w:t xml:space="preserve">} </w:t>
      </w:r>
      <w:r w:rsidRPr="000264F2">
        <w:rPr>
          <w:rFonts w:ascii="Courier New" w:hAnsi="Courier New" w:cs="Courier New"/>
          <w:sz w:val="20"/>
          <w:szCs w:val="20"/>
        </w:rPr>
        <w:t> </w:t>
      </w:r>
    </w:p>
    <w:p w14:paraId="4460F76A" w14:textId="7D721DF7" w:rsidR="000264F2" w:rsidRPr="000264F2" w:rsidRDefault="000264F2" w:rsidP="000264F2">
      <w:pPr>
        <w:spacing w:line="249" w:lineRule="auto"/>
        <w:ind w:left="344" w:right="86" w:firstLine="376"/>
        <w:rPr>
          <w:rFonts w:ascii="Courier New" w:hAnsi="Courier New" w:cs="Courier New"/>
          <w:sz w:val="20"/>
          <w:szCs w:val="20"/>
        </w:rPr>
      </w:pP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 xml:space="preserve"> 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 xml:space="preserve"> </w:t>
      </w:r>
    </w:p>
    <w:p w14:paraId="4A060AF3" w14:textId="77777777" w:rsidR="000264F2" w:rsidRPr="000264F2" w:rsidRDefault="000264F2" w:rsidP="000264F2">
      <w:pPr>
        <w:spacing w:line="249" w:lineRule="auto"/>
        <w:ind w:left="344" w:right="86" w:firstLine="376"/>
        <w:rPr>
          <w:rFonts w:ascii="Courier New" w:hAnsi="Courier New" w:cs="Courier New"/>
          <w:sz w:val="20"/>
          <w:szCs w:val="20"/>
        </w:rPr>
      </w:pPr>
      <w:r w:rsidRPr="000264F2">
        <w:rPr>
          <w:rFonts w:ascii="Courier New" w:hAnsi="Courier New" w:cs="Courier New"/>
          <w:sz w:val="20"/>
          <w:szCs w:val="20"/>
        </w:rPr>
        <w:t xml:space="preserve">return 0; </w:t>
      </w:r>
      <w:r w:rsidRPr="000264F2">
        <w:rPr>
          <w:rFonts w:ascii="Courier New" w:hAnsi="Courier New" w:cs="Courier New"/>
          <w:sz w:val="20"/>
          <w:szCs w:val="20"/>
        </w:rPr>
        <w:t> </w:t>
      </w:r>
      <w:r w:rsidRPr="000264F2">
        <w:rPr>
          <w:rFonts w:ascii="Courier New" w:hAnsi="Courier New" w:cs="Courier New"/>
          <w:sz w:val="20"/>
          <w:szCs w:val="20"/>
        </w:rPr>
        <w:t> </w:t>
      </w:r>
    </w:p>
    <w:p w14:paraId="0F4C7C22" w14:textId="57008548" w:rsidR="000264F2" w:rsidRPr="000264F2" w:rsidRDefault="000264F2" w:rsidP="000264F2">
      <w:pPr>
        <w:spacing w:line="249" w:lineRule="auto"/>
        <w:ind w:left="344" w:right="86"/>
        <w:rPr>
          <w:rFonts w:ascii="Courier New" w:hAnsi="Courier New" w:cs="Courier New"/>
          <w:sz w:val="20"/>
          <w:szCs w:val="20"/>
        </w:rPr>
      </w:pPr>
      <w:r w:rsidRPr="000264F2">
        <w:rPr>
          <w:rFonts w:ascii="Courier New" w:hAnsi="Courier New" w:cs="Courier New"/>
          <w:sz w:val="20"/>
          <w:szCs w:val="20"/>
        </w:rPr>
        <w:t xml:space="preserve">} </w:t>
      </w:r>
    </w:p>
    <w:p w14:paraId="2BF9D3A5" w14:textId="43DBEBDA" w:rsidR="000264F2" w:rsidRDefault="00502861" w:rsidP="000264F2">
      <w:pPr>
        <w:spacing w:line="249" w:lineRule="auto"/>
        <w:ind w:right="86"/>
      </w:pPr>
      <w:r>
        <w:pict w14:anchorId="38D7A4D9">
          <v:rect id="_x0000_i1030" style="width:0;height:1.5pt" o:hrstd="t" o:hrnoshade="t" o:hr="t" fillcolor="black" stroked="f"/>
        </w:pict>
      </w:r>
    </w:p>
    <w:p w14:paraId="672893AC" w14:textId="1AB62B11" w:rsidR="000264F2" w:rsidRDefault="00502861" w:rsidP="000264F2">
      <w:pPr>
        <w:spacing w:line="249" w:lineRule="auto"/>
        <w:ind w:left="598" w:right="85" w:hanging="255"/>
        <w:jc w:val="center"/>
        <w:rPr>
          <w:rFonts w:ascii="Georgia" w:hAnsi="Georgia"/>
          <w:color w:val="343434"/>
        </w:rPr>
      </w:pPr>
      <w:hyperlink r:id="rId7" w:anchor="c03-fig-5063-a" w:history="1">
        <w:r w:rsidR="000264F2">
          <w:rPr>
            <w:rStyle w:val="Hyperlink"/>
            <w:rFonts w:ascii="Georgia" w:eastAsiaTheme="majorEastAsia" w:hAnsi="Georgia"/>
            <w:b/>
            <w:bCs/>
            <w:bdr w:val="none" w:sz="0" w:space="0" w:color="auto" w:frame="1"/>
          </w:rPr>
          <w:t>Figure E3.35</w:t>
        </w:r>
      </w:hyperlink>
      <w:r w:rsidR="000264F2">
        <w:rPr>
          <w:rFonts w:ascii="Georgia" w:hAnsi="Georgia"/>
          <w:color w:val="343434"/>
        </w:rPr>
        <w:t> What output will be at Line X and Line Y?</w:t>
      </w:r>
    </w:p>
    <w:p w14:paraId="599EEF22" w14:textId="77777777" w:rsidR="000264F2" w:rsidRDefault="000264F2" w:rsidP="00643DA5">
      <w:pPr>
        <w:spacing w:line="249" w:lineRule="auto"/>
        <w:ind w:left="598" w:right="85" w:hanging="255"/>
        <w:rPr>
          <w:rFonts w:ascii="Georgia" w:hAnsi="Georgia"/>
          <w:color w:val="343434"/>
        </w:rPr>
      </w:pPr>
    </w:p>
    <w:p w14:paraId="068E92F1" w14:textId="77777777" w:rsidR="000264F2" w:rsidRDefault="008A0205" w:rsidP="000264F2">
      <w:pPr>
        <w:pStyle w:val="NormalWeb"/>
        <w:spacing w:before="120" w:beforeAutospacing="0" w:after="120" w:afterAutospacing="0"/>
        <w:textAlignment w:val="baseline"/>
        <w:rPr>
          <w:rFonts w:ascii="Georgia" w:hAnsi="Georgia"/>
          <w:color w:val="000000"/>
        </w:rPr>
      </w:pPr>
      <w:proofErr w:type="gramStart"/>
      <w:r w:rsidRPr="00643DA5">
        <w:rPr>
          <w:w w:val="99"/>
        </w:rPr>
        <w:t>4.</w:t>
      </w:r>
      <w:r w:rsidRPr="00643DA5">
        <w:t xml:space="preserve">  </w:t>
      </w:r>
      <w:r w:rsidRPr="00643DA5">
        <w:rPr>
          <w:w w:val="99"/>
        </w:rPr>
        <w:t>(</w:t>
      </w:r>
      <w:proofErr w:type="gramEnd"/>
      <w:r w:rsidRPr="00643DA5">
        <w:rPr>
          <w:w w:val="99"/>
        </w:rPr>
        <w:t>10</w:t>
      </w:r>
      <w:r w:rsidRPr="00643DA5">
        <w:t xml:space="preserve"> </w:t>
      </w:r>
      <w:r w:rsidRPr="00643DA5">
        <w:rPr>
          <w:w w:val="99"/>
        </w:rPr>
        <w:t>points)</w:t>
      </w:r>
      <w:r w:rsidRPr="00643DA5">
        <w:t xml:space="preserve"> </w:t>
      </w:r>
      <w:r w:rsidR="000264F2">
        <w:rPr>
          <w:rFonts w:ascii="Georgia" w:hAnsi="Georgia"/>
          <w:b/>
          <w:bCs/>
          <w:color w:val="000000"/>
        </w:rPr>
        <w:t>3.17</w:t>
      </w:r>
      <w:r w:rsidR="000264F2">
        <w:rPr>
          <w:rFonts w:ascii="Georgia" w:hAnsi="Georgia"/>
          <w:color w:val="000000"/>
        </w:rPr>
        <w:t> What are the benefits and the disadvantages of each of the following? Consider both the system level and the programmer level.</w:t>
      </w:r>
    </w:p>
    <w:p w14:paraId="26A7DF26" w14:textId="362E4079" w:rsidR="000264F2" w:rsidRDefault="000264F2" w:rsidP="0045152A">
      <w:pPr>
        <w:pStyle w:val="NormalWeb"/>
        <w:spacing w:before="120" w:beforeAutospacing="0" w:after="120" w:afterAutospacing="0"/>
        <w:ind w:left="72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a. Synchronous and asynchronous communication</w:t>
      </w:r>
    </w:p>
    <w:p w14:paraId="1128861B" w14:textId="13E8F5F3" w:rsidR="000264F2" w:rsidRDefault="000264F2" w:rsidP="0045152A">
      <w:pPr>
        <w:pStyle w:val="NormalWeb"/>
        <w:spacing w:before="120" w:beforeAutospacing="0" w:after="120" w:afterAutospacing="0"/>
        <w:ind w:left="72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b. Automatic and explicit buffering</w:t>
      </w:r>
    </w:p>
    <w:p w14:paraId="5AAD705B" w14:textId="77777777" w:rsidR="000264F2" w:rsidRDefault="000264F2" w:rsidP="0045152A">
      <w:pPr>
        <w:pStyle w:val="NormalWeb"/>
        <w:spacing w:before="120" w:beforeAutospacing="0" w:after="120" w:afterAutospacing="0"/>
        <w:ind w:left="72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lastRenderedPageBreak/>
        <w:t>c. Send by copy and send by reference</w:t>
      </w:r>
    </w:p>
    <w:p w14:paraId="4ABC35E4" w14:textId="77777777" w:rsidR="000264F2" w:rsidRDefault="000264F2" w:rsidP="0045152A">
      <w:pPr>
        <w:pStyle w:val="NormalWeb"/>
        <w:spacing w:before="120" w:beforeAutospacing="0" w:after="120" w:afterAutospacing="0"/>
        <w:ind w:left="72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d. Fixed-sized and variable-sized messages</w:t>
      </w:r>
    </w:p>
    <w:p w14:paraId="20F7A62D" w14:textId="30C81306" w:rsidR="00643DA5" w:rsidRPr="00643DA5" w:rsidRDefault="00643DA5" w:rsidP="00643DA5">
      <w:pPr>
        <w:spacing w:line="249" w:lineRule="auto"/>
        <w:ind w:left="598" w:right="85" w:hanging="255"/>
        <w:rPr>
          <w:sz w:val="15"/>
          <w:szCs w:val="15"/>
        </w:rPr>
      </w:pPr>
    </w:p>
    <w:p w14:paraId="12056792" w14:textId="77777777" w:rsidR="0045152A" w:rsidRDefault="008A0205" w:rsidP="0045152A">
      <w:pPr>
        <w:pStyle w:val="NormalWeb"/>
        <w:spacing w:before="120" w:beforeAutospacing="0" w:after="120" w:afterAutospacing="0"/>
        <w:textAlignment w:val="baseline"/>
        <w:rPr>
          <w:rFonts w:ascii="Georgia" w:hAnsi="Georgia"/>
          <w:color w:val="000000"/>
        </w:rPr>
      </w:pPr>
      <w:proofErr w:type="gramStart"/>
      <w:r w:rsidRPr="00643DA5">
        <w:rPr>
          <w:w w:val="99"/>
        </w:rPr>
        <w:t>5.</w:t>
      </w:r>
      <w:r w:rsidRPr="00643DA5">
        <w:t xml:space="preserve">  </w:t>
      </w:r>
      <w:r w:rsidRPr="00643DA5">
        <w:rPr>
          <w:w w:val="99"/>
        </w:rPr>
        <w:t>(</w:t>
      </w:r>
      <w:proofErr w:type="gramEnd"/>
      <w:r w:rsidRPr="00643DA5">
        <w:rPr>
          <w:w w:val="99"/>
        </w:rPr>
        <w:t>5</w:t>
      </w:r>
      <w:r w:rsidRPr="00643DA5">
        <w:t xml:space="preserve"> </w:t>
      </w:r>
      <w:r w:rsidRPr="00643DA5">
        <w:rPr>
          <w:w w:val="99"/>
        </w:rPr>
        <w:t>points)</w:t>
      </w:r>
      <w:r w:rsidRPr="00643DA5">
        <w:t xml:space="preserve"> </w:t>
      </w:r>
      <w:r w:rsidR="0045152A">
        <w:rPr>
          <w:rFonts w:ascii="Georgia" w:hAnsi="Georgia"/>
          <w:b/>
          <w:bCs/>
          <w:color w:val="000000"/>
        </w:rPr>
        <w:t>4.10</w:t>
      </w:r>
      <w:r w:rsidR="0045152A">
        <w:rPr>
          <w:rFonts w:ascii="Georgia" w:hAnsi="Georgia"/>
          <w:color w:val="000000"/>
        </w:rPr>
        <w:t> Which of the following components of program state are shared across threads in a multithreaded process?</w:t>
      </w:r>
    </w:p>
    <w:p w14:paraId="74630462" w14:textId="77777777" w:rsidR="0045152A" w:rsidRDefault="0045152A" w:rsidP="0045152A">
      <w:pPr>
        <w:numPr>
          <w:ilvl w:val="0"/>
          <w:numId w:val="3"/>
        </w:numPr>
        <w:spacing w:before="12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Register values</w:t>
      </w:r>
    </w:p>
    <w:p w14:paraId="15AC1439" w14:textId="77777777" w:rsidR="0045152A" w:rsidRPr="005D6996" w:rsidRDefault="0045152A" w:rsidP="0045152A">
      <w:pPr>
        <w:numPr>
          <w:ilvl w:val="0"/>
          <w:numId w:val="3"/>
        </w:numPr>
        <w:spacing w:before="120"/>
        <w:textAlignment w:val="baseline"/>
        <w:rPr>
          <w:rFonts w:ascii="Georgia" w:hAnsi="Georgia"/>
          <w:color w:val="000000"/>
          <w:u w:val="single"/>
        </w:rPr>
      </w:pPr>
      <w:r w:rsidRPr="005D6996">
        <w:rPr>
          <w:rFonts w:ascii="Georgia" w:hAnsi="Georgia"/>
          <w:color w:val="000000"/>
          <w:u w:val="single"/>
        </w:rPr>
        <w:t>Heap memory</w:t>
      </w:r>
    </w:p>
    <w:p w14:paraId="0590827D" w14:textId="77777777" w:rsidR="0045152A" w:rsidRPr="005D6996" w:rsidRDefault="0045152A" w:rsidP="0045152A">
      <w:pPr>
        <w:numPr>
          <w:ilvl w:val="0"/>
          <w:numId w:val="3"/>
        </w:numPr>
        <w:spacing w:before="120"/>
        <w:textAlignment w:val="baseline"/>
        <w:rPr>
          <w:rFonts w:ascii="Georgia" w:hAnsi="Georgia"/>
          <w:color w:val="000000"/>
          <w:u w:val="single"/>
        </w:rPr>
      </w:pPr>
      <w:r w:rsidRPr="005D6996">
        <w:rPr>
          <w:rFonts w:ascii="Georgia" w:hAnsi="Georgia"/>
          <w:color w:val="000000"/>
          <w:u w:val="single"/>
        </w:rPr>
        <w:t>Global variables</w:t>
      </w:r>
    </w:p>
    <w:p w14:paraId="13EA963B" w14:textId="77777777" w:rsidR="0045152A" w:rsidRDefault="0045152A" w:rsidP="0045152A">
      <w:pPr>
        <w:numPr>
          <w:ilvl w:val="0"/>
          <w:numId w:val="3"/>
        </w:numPr>
        <w:spacing w:before="12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Stack memory</w:t>
      </w:r>
    </w:p>
    <w:p w14:paraId="2ECF11A2" w14:textId="7C747D7C" w:rsidR="00643DA5" w:rsidRPr="005D6996" w:rsidRDefault="005D6996" w:rsidP="00643DA5">
      <w:pPr>
        <w:ind w:left="344"/>
        <w:rPr>
          <w:rFonts w:asciiTheme="minorHAnsi" w:hAnsiTheme="minorHAnsi" w:cstheme="minorHAnsi"/>
        </w:rPr>
      </w:pPr>
      <w:r w:rsidRPr="005D6996">
        <w:rPr>
          <w:rFonts w:asciiTheme="minorHAnsi" w:hAnsiTheme="minorHAnsi" w:cstheme="minorHAnsi"/>
        </w:rPr>
        <w:t>Heap memory and Global variable are the only two components here shared across multithreaded processes</w:t>
      </w:r>
    </w:p>
    <w:p w14:paraId="7B5971F7" w14:textId="77777777" w:rsidR="0045152A" w:rsidRDefault="008A0205" w:rsidP="0045152A">
      <w:pPr>
        <w:pStyle w:val="NormalWeb"/>
        <w:spacing w:before="120" w:beforeAutospacing="0" w:after="120" w:afterAutospacing="0"/>
        <w:textAlignment w:val="baseline"/>
        <w:rPr>
          <w:rFonts w:ascii="Georgia" w:hAnsi="Georgia"/>
          <w:color w:val="000000"/>
        </w:rPr>
      </w:pPr>
      <w:proofErr w:type="gramStart"/>
      <w:r w:rsidRPr="00643DA5">
        <w:rPr>
          <w:w w:val="99"/>
        </w:rPr>
        <w:t>6.</w:t>
      </w:r>
      <w:r w:rsidRPr="00643DA5">
        <w:t xml:space="preserve">  </w:t>
      </w:r>
      <w:r w:rsidRPr="00643DA5">
        <w:rPr>
          <w:w w:val="99"/>
        </w:rPr>
        <w:t>(</w:t>
      </w:r>
      <w:proofErr w:type="gramEnd"/>
      <w:r w:rsidRPr="00643DA5">
        <w:rPr>
          <w:w w:val="99"/>
        </w:rPr>
        <w:t>10</w:t>
      </w:r>
      <w:r w:rsidRPr="00643DA5">
        <w:t xml:space="preserve"> </w:t>
      </w:r>
      <w:r w:rsidRPr="00643DA5">
        <w:rPr>
          <w:w w:val="99"/>
        </w:rPr>
        <w:t>points)</w:t>
      </w:r>
      <w:r w:rsidRPr="00643DA5">
        <w:t xml:space="preserve"> </w:t>
      </w:r>
      <w:r w:rsidR="0045152A">
        <w:rPr>
          <w:rFonts w:ascii="Georgia" w:hAnsi="Georgia"/>
          <w:b/>
          <w:bCs/>
          <w:color w:val="000000"/>
        </w:rPr>
        <w:t>4.17</w:t>
      </w:r>
      <w:r w:rsidR="0045152A">
        <w:rPr>
          <w:rFonts w:ascii="Georgia" w:hAnsi="Georgia"/>
          <w:color w:val="000000"/>
        </w:rPr>
        <w:t> Consider the following code segment:</w:t>
      </w:r>
    </w:p>
    <w:p w14:paraId="317603D2" w14:textId="77777777" w:rsidR="0045152A" w:rsidRDefault="0045152A" w:rsidP="0045152A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proofErr w:type="spellStart"/>
      <w:r>
        <w:rPr>
          <w:rStyle w:val="HTMLCode"/>
          <w:rFonts w:eastAsiaTheme="majorEastAsia"/>
          <w:color w:val="000000"/>
          <w:bdr w:val="none" w:sz="0" w:space="0" w:color="auto" w:frame="1"/>
        </w:rPr>
        <w:t>pid_t</w:t>
      </w:r>
      <w:proofErr w:type="spellEnd"/>
      <w:r>
        <w:rPr>
          <w:rStyle w:val="HTMLCode"/>
          <w:rFonts w:eastAsiaTheme="majorEastAsia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  <w:bdr w:val="none" w:sz="0" w:space="0" w:color="auto" w:frame="1"/>
        </w:rPr>
        <w:t>pid</w:t>
      </w:r>
      <w:proofErr w:type="spellEnd"/>
      <w:r>
        <w:rPr>
          <w:rStyle w:val="HTMLCode"/>
          <w:rFonts w:eastAsiaTheme="majorEastAsia"/>
          <w:color w:val="000000"/>
          <w:bdr w:val="none" w:sz="0" w:space="0" w:color="auto" w:frame="1"/>
        </w:rPr>
        <w:t>;</w:t>
      </w:r>
    </w:p>
    <w:p w14:paraId="177D6922" w14:textId="77777777" w:rsidR="0045152A" w:rsidRDefault="0045152A" w:rsidP="0045152A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</w:p>
    <w:p w14:paraId="4136E8A9" w14:textId="77777777" w:rsidR="0045152A" w:rsidRDefault="0045152A" w:rsidP="0045152A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proofErr w:type="spellStart"/>
      <w:r>
        <w:rPr>
          <w:rStyle w:val="HTMLCode"/>
          <w:rFonts w:eastAsiaTheme="majorEastAsia"/>
          <w:color w:val="000000"/>
          <w:bdr w:val="none" w:sz="0" w:space="0" w:color="auto" w:frame="1"/>
        </w:rPr>
        <w:t>pid</w:t>
      </w:r>
      <w:proofErr w:type="spellEnd"/>
      <w:r>
        <w:rPr>
          <w:rStyle w:val="HTMLCode"/>
          <w:rFonts w:eastAsiaTheme="majorEastAsia"/>
          <w:color w:val="000000"/>
          <w:bdr w:val="none" w:sz="0" w:space="0" w:color="auto" w:frame="1"/>
        </w:rPr>
        <w:t xml:space="preserve"> = </w:t>
      </w:r>
      <w:proofErr w:type="gramStart"/>
      <w:r>
        <w:rPr>
          <w:rStyle w:val="HTMLCode"/>
          <w:rFonts w:eastAsiaTheme="majorEastAsia"/>
          <w:color w:val="000000"/>
          <w:bdr w:val="none" w:sz="0" w:space="0" w:color="auto" w:frame="1"/>
        </w:rPr>
        <w:t>fork(</w:t>
      </w:r>
      <w:proofErr w:type="gramEnd"/>
      <w:r>
        <w:rPr>
          <w:rStyle w:val="HTMLCode"/>
          <w:rFonts w:eastAsiaTheme="majorEastAsia"/>
          <w:color w:val="000000"/>
          <w:bdr w:val="none" w:sz="0" w:space="0" w:color="auto" w:frame="1"/>
        </w:rPr>
        <w:t>);</w:t>
      </w:r>
    </w:p>
    <w:p w14:paraId="728874C8" w14:textId="77777777" w:rsidR="0045152A" w:rsidRDefault="0045152A" w:rsidP="0045152A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if (</w:t>
      </w:r>
      <w:proofErr w:type="spellStart"/>
      <w:r>
        <w:rPr>
          <w:rStyle w:val="HTMLCode"/>
          <w:rFonts w:eastAsiaTheme="majorEastAsia"/>
          <w:color w:val="000000"/>
          <w:bdr w:val="none" w:sz="0" w:space="0" w:color="auto" w:frame="1"/>
        </w:rPr>
        <w:t>pid</w:t>
      </w:r>
      <w:proofErr w:type="spellEnd"/>
      <w:r>
        <w:rPr>
          <w:rStyle w:val="HTMLCode"/>
          <w:rFonts w:eastAsiaTheme="majorEastAsia"/>
          <w:color w:val="000000"/>
          <w:bdr w:val="none" w:sz="0" w:space="0" w:color="auto" w:frame="1"/>
        </w:rPr>
        <w:t xml:space="preserve"> == 0) </w:t>
      </w:r>
      <w:proofErr w:type="gramStart"/>
      <w:r>
        <w:rPr>
          <w:rStyle w:val="HTMLCode"/>
          <w:rFonts w:eastAsiaTheme="majorEastAsia"/>
          <w:color w:val="000000"/>
          <w:bdr w:val="none" w:sz="0" w:space="0" w:color="auto" w:frame="1"/>
        </w:rPr>
        <w:t>{ /</w:t>
      </w:r>
      <w:proofErr w:type="gramEnd"/>
      <w:r>
        <w:rPr>
          <w:rStyle w:val="HTMLCode"/>
          <w:rFonts w:eastAsiaTheme="majorEastAsia"/>
          <w:color w:val="000000"/>
          <w:bdr w:val="none" w:sz="0" w:space="0" w:color="auto" w:frame="1"/>
        </w:rPr>
        <w:t>* child process */</w:t>
      </w:r>
    </w:p>
    <w:p w14:paraId="77F5113E" w14:textId="77777777" w:rsidR="0045152A" w:rsidRDefault="0045152A" w:rsidP="0045152A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proofErr w:type="gramStart"/>
      <w:r>
        <w:rPr>
          <w:rStyle w:val="HTMLCode"/>
          <w:rFonts w:eastAsiaTheme="majorEastAsia"/>
          <w:color w:val="000000"/>
          <w:bdr w:val="none" w:sz="0" w:space="0" w:color="auto" w:frame="1"/>
        </w:rPr>
        <w:t>fork(</w:t>
      </w:r>
      <w:proofErr w:type="gramEnd"/>
      <w:r>
        <w:rPr>
          <w:rStyle w:val="HTMLCode"/>
          <w:rFonts w:eastAsiaTheme="majorEastAsia"/>
          <w:color w:val="000000"/>
          <w:bdr w:val="none" w:sz="0" w:space="0" w:color="auto" w:frame="1"/>
        </w:rPr>
        <w:t>);</w:t>
      </w:r>
    </w:p>
    <w:p w14:paraId="0FA369A4" w14:textId="77777777" w:rsidR="0045152A" w:rsidRDefault="0045152A" w:rsidP="0045152A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proofErr w:type="spellStart"/>
      <w:r>
        <w:rPr>
          <w:rStyle w:val="HTMLCode"/>
          <w:rFonts w:eastAsiaTheme="majorEastAsia"/>
          <w:color w:val="000000"/>
          <w:bdr w:val="none" w:sz="0" w:space="0" w:color="auto" w:frame="1"/>
        </w:rPr>
        <w:t>thread_</w:t>
      </w:r>
      <w:proofErr w:type="gramStart"/>
      <w:r>
        <w:rPr>
          <w:rStyle w:val="HTMLCode"/>
          <w:rFonts w:eastAsiaTheme="majorEastAsia"/>
          <w:color w:val="000000"/>
          <w:bdr w:val="none" w:sz="0" w:space="0" w:color="auto" w:frame="1"/>
        </w:rPr>
        <w:t>create</w:t>
      </w:r>
      <w:proofErr w:type="spellEnd"/>
      <w:r>
        <w:rPr>
          <w:rStyle w:val="HTMLCode"/>
          <w:rFonts w:eastAsiaTheme="majorEastAsia"/>
          <w:color w:val="000000"/>
          <w:bdr w:val="none" w:sz="0" w:space="0" w:color="auto" w:frame="1"/>
        </w:rPr>
        <w:t>( . . .</w:t>
      </w:r>
      <w:proofErr w:type="gramEnd"/>
      <w:r>
        <w:rPr>
          <w:rStyle w:val="HTMLCode"/>
          <w:rFonts w:eastAsiaTheme="majorEastAsia"/>
          <w:color w:val="000000"/>
          <w:bdr w:val="none" w:sz="0" w:space="0" w:color="auto" w:frame="1"/>
        </w:rPr>
        <w:t>);</w:t>
      </w:r>
    </w:p>
    <w:p w14:paraId="0B1884A2" w14:textId="77777777" w:rsidR="0045152A" w:rsidRDefault="0045152A" w:rsidP="0045152A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}</w:t>
      </w:r>
    </w:p>
    <w:p w14:paraId="46A4FC57" w14:textId="77777777" w:rsidR="0045152A" w:rsidRDefault="0045152A" w:rsidP="0045152A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r>
        <w:rPr>
          <w:rStyle w:val="HTMLCode"/>
          <w:rFonts w:eastAsiaTheme="majorEastAsia"/>
          <w:color w:val="000000"/>
          <w:bdr w:val="none" w:sz="0" w:space="0" w:color="auto" w:frame="1"/>
        </w:rPr>
        <w:t> </w:t>
      </w:r>
      <w:proofErr w:type="gramStart"/>
      <w:r>
        <w:rPr>
          <w:rStyle w:val="HTMLCode"/>
          <w:rFonts w:eastAsiaTheme="majorEastAsia"/>
          <w:color w:val="000000"/>
          <w:bdr w:val="none" w:sz="0" w:space="0" w:color="auto" w:frame="1"/>
        </w:rPr>
        <w:t>fork(</w:t>
      </w:r>
      <w:proofErr w:type="gramEnd"/>
      <w:r>
        <w:rPr>
          <w:rStyle w:val="HTMLCode"/>
          <w:rFonts w:eastAsiaTheme="majorEastAsia"/>
          <w:color w:val="000000"/>
          <w:bdr w:val="none" w:sz="0" w:space="0" w:color="auto" w:frame="1"/>
        </w:rPr>
        <w:t>);</w:t>
      </w:r>
    </w:p>
    <w:p w14:paraId="42716601" w14:textId="60A2530F" w:rsidR="0045152A" w:rsidRDefault="0045152A" w:rsidP="0045152A">
      <w:pPr>
        <w:numPr>
          <w:ilvl w:val="0"/>
          <w:numId w:val="4"/>
        </w:numPr>
        <w:spacing w:before="12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How many unique processes are created?</w:t>
      </w:r>
    </w:p>
    <w:p w14:paraId="4E5941DC" w14:textId="1D0BD9C9" w:rsidR="005D6996" w:rsidRDefault="005D6996" w:rsidP="005D6996">
      <w:pPr>
        <w:spacing w:before="120"/>
        <w:ind w:left="108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6 processes are created</w:t>
      </w:r>
    </w:p>
    <w:p w14:paraId="13630A62" w14:textId="6AAEC65D" w:rsidR="0045152A" w:rsidRDefault="0045152A" w:rsidP="0045152A">
      <w:pPr>
        <w:numPr>
          <w:ilvl w:val="0"/>
          <w:numId w:val="4"/>
        </w:numPr>
        <w:spacing w:before="12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How many unique threads are created?</w:t>
      </w:r>
    </w:p>
    <w:p w14:paraId="4DFCCF87" w14:textId="343EB0BA" w:rsidR="005D6996" w:rsidRDefault="005D6996" w:rsidP="005D6996">
      <w:pPr>
        <w:spacing w:before="120"/>
        <w:ind w:left="108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2 threads are created</w:t>
      </w:r>
    </w:p>
    <w:p w14:paraId="438AC5A8" w14:textId="1FD2F6F9" w:rsidR="00392742" w:rsidRDefault="00392742" w:rsidP="0045152A">
      <w:pPr>
        <w:spacing w:line="249" w:lineRule="auto"/>
        <w:ind w:left="598" w:right="86" w:hanging="255"/>
      </w:pPr>
    </w:p>
    <w:p w14:paraId="1A834A13" w14:textId="640E9D0B" w:rsidR="0045152A" w:rsidRDefault="00493FCF" w:rsidP="0045152A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w w:val="99"/>
        </w:rPr>
        <w:t>7</w:t>
      </w:r>
      <w:r w:rsidRPr="00643DA5">
        <w:rPr>
          <w:w w:val="99"/>
        </w:rPr>
        <w:t>.</w:t>
      </w:r>
      <w:r w:rsidRPr="00643DA5">
        <w:t xml:space="preserve">  </w:t>
      </w:r>
      <w:r w:rsidRPr="00643DA5">
        <w:rPr>
          <w:w w:val="99"/>
        </w:rPr>
        <w:t>(</w:t>
      </w:r>
      <w:r>
        <w:rPr>
          <w:w w:val="99"/>
        </w:rPr>
        <w:t>5</w:t>
      </w:r>
      <w:r w:rsidRPr="00643DA5">
        <w:t xml:space="preserve"> </w:t>
      </w:r>
      <w:r w:rsidRPr="00643DA5">
        <w:rPr>
          <w:w w:val="99"/>
        </w:rPr>
        <w:t>points)</w:t>
      </w:r>
      <w:r w:rsidRPr="00643DA5">
        <w:t xml:space="preserve"> </w:t>
      </w:r>
      <w:r w:rsidR="0045152A">
        <w:rPr>
          <w:rFonts w:ascii="Georgia" w:hAnsi="Georgia"/>
          <w:b/>
          <w:bCs/>
          <w:color w:val="000000"/>
        </w:rPr>
        <w:t>4.19</w:t>
      </w:r>
      <w:r w:rsidR="0045152A">
        <w:rPr>
          <w:rFonts w:ascii="Georgia" w:hAnsi="Georgia"/>
          <w:color w:val="000000"/>
        </w:rPr>
        <w:t> The program shown in </w:t>
      </w:r>
      <w:hyperlink r:id="rId8" w:anchor="c04-fig-5094" w:history="1">
        <w:r w:rsidR="0045152A">
          <w:rPr>
            <w:rStyle w:val="Hyperlink"/>
            <w:rFonts w:ascii="Georgia" w:eastAsiaTheme="majorEastAsia" w:hAnsi="Georgia"/>
            <w:bdr w:val="none" w:sz="0" w:space="0" w:color="auto" w:frame="1"/>
          </w:rPr>
          <w:t>Figure E4.23</w:t>
        </w:r>
      </w:hyperlink>
      <w:r w:rsidR="0045152A">
        <w:rPr>
          <w:rFonts w:ascii="Georgia" w:hAnsi="Georgia"/>
          <w:color w:val="000000"/>
        </w:rPr>
        <w:t xml:space="preserve"> uses the </w:t>
      </w:r>
      <w:proofErr w:type="spellStart"/>
      <w:r w:rsidR="0045152A">
        <w:rPr>
          <w:rFonts w:ascii="Georgia" w:hAnsi="Georgia"/>
          <w:color w:val="000000"/>
        </w:rPr>
        <w:t>Pthreads</w:t>
      </w:r>
      <w:proofErr w:type="spellEnd"/>
      <w:r w:rsidR="0045152A">
        <w:rPr>
          <w:rFonts w:ascii="Georgia" w:hAnsi="Georgia"/>
          <w:color w:val="000000"/>
        </w:rPr>
        <w:t xml:space="preserve"> API. What would be the output from the program at </w:t>
      </w:r>
      <w:r w:rsidR="0045152A">
        <w:rPr>
          <w:rFonts w:ascii="Courier New" w:hAnsi="Courier New" w:cs="Courier New"/>
          <w:color w:val="000000"/>
          <w:bdr w:val="none" w:sz="0" w:space="0" w:color="auto" w:frame="1"/>
        </w:rPr>
        <w:t>LINE C</w:t>
      </w:r>
      <w:r w:rsidR="0045152A">
        <w:rPr>
          <w:rFonts w:ascii="Georgia" w:hAnsi="Georgia"/>
          <w:color w:val="000000"/>
        </w:rPr>
        <w:t> and </w:t>
      </w:r>
      <w:r w:rsidR="0045152A">
        <w:rPr>
          <w:rFonts w:ascii="Courier New" w:hAnsi="Courier New" w:cs="Courier New"/>
          <w:color w:val="000000"/>
          <w:bdr w:val="none" w:sz="0" w:space="0" w:color="auto" w:frame="1"/>
        </w:rPr>
        <w:t>LINE P</w:t>
      </w:r>
      <w:r w:rsidR="0045152A">
        <w:rPr>
          <w:rFonts w:ascii="Georgia" w:hAnsi="Georgia"/>
          <w:color w:val="000000"/>
        </w:rPr>
        <w:t>?</w:t>
      </w:r>
    </w:p>
    <w:p w14:paraId="1FABA828" w14:textId="00BD1F6A" w:rsidR="005D6996" w:rsidRPr="005D6996" w:rsidRDefault="005D6996" w:rsidP="0045152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D6996">
        <w:rPr>
          <w:rFonts w:asciiTheme="minorHAnsi" w:hAnsiTheme="minorHAnsi" w:cstheme="minorHAnsi"/>
          <w:color w:val="000000"/>
        </w:rPr>
        <w:t>C = 5</w:t>
      </w:r>
    </w:p>
    <w:p w14:paraId="39D105B5" w14:textId="5974AB93" w:rsidR="005D6996" w:rsidRPr="005D6996" w:rsidRDefault="005D6996" w:rsidP="0045152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D6996">
        <w:rPr>
          <w:rFonts w:asciiTheme="minorHAnsi" w:hAnsiTheme="minorHAnsi" w:cstheme="minorHAnsi"/>
          <w:color w:val="000000"/>
        </w:rPr>
        <w:t xml:space="preserve">P </w:t>
      </w:r>
      <w:proofErr w:type="gramStart"/>
      <w:r w:rsidRPr="005D6996">
        <w:rPr>
          <w:rFonts w:asciiTheme="minorHAnsi" w:hAnsiTheme="minorHAnsi" w:cstheme="minorHAnsi"/>
          <w:color w:val="000000"/>
        </w:rPr>
        <w:t>=  0</w:t>
      </w:r>
      <w:proofErr w:type="gramEnd"/>
    </w:p>
    <w:p w14:paraId="39BD8A41" w14:textId="77777777" w:rsidR="0045152A" w:rsidRDefault="00502861" w:rsidP="0045152A">
      <w:r>
        <w:pict w14:anchorId="3EA22D92">
          <v:rect id="_x0000_i1031" style="width:0;height:1.5pt" o:hralign="center" o:hrstd="t" o:hr="t" fillcolor="#a0a0a0" stroked="f"/>
        </w:pict>
      </w:r>
    </w:p>
    <w:p w14:paraId="376DA0CD" w14:textId="77777777" w:rsidR="0045152A" w:rsidRDefault="0045152A" w:rsidP="0045152A">
      <w:pPr>
        <w:pStyle w:val="NormalWeb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#include &lt;</w:t>
      </w:r>
      <w:proofErr w:type="spellStart"/>
      <w:r>
        <w:rPr>
          <w:rStyle w:val="HTMLCode"/>
          <w:rFonts w:eastAsiaTheme="minorEastAsia"/>
          <w:bdr w:val="none" w:sz="0" w:space="0" w:color="auto" w:frame="1"/>
        </w:rPr>
        <w:t>pthread.h</w:t>
      </w:r>
      <w:proofErr w:type="spellEnd"/>
      <w:r>
        <w:rPr>
          <w:rStyle w:val="HTMLCode"/>
          <w:rFonts w:eastAsiaTheme="minorEastAsia"/>
          <w:bdr w:val="none" w:sz="0" w:space="0" w:color="auto" w:frame="1"/>
        </w:rPr>
        <w:t>&gt;</w:t>
      </w:r>
    </w:p>
    <w:p w14:paraId="03BEB35D" w14:textId="77777777" w:rsidR="0045152A" w:rsidRDefault="0045152A" w:rsidP="0045152A">
      <w:pPr>
        <w:pStyle w:val="NormalWeb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#include &lt;</w:t>
      </w:r>
      <w:proofErr w:type="spellStart"/>
      <w:r>
        <w:rPr>
          <w:rStyle w:val="HTMLCode"/>
          <w:rFonts w:eastAsiaTheme="minorEastAsia"/>
          <w:bdr w:val="none" w:sz="0" w:space="0" w:color="auto" w:frame="1"/>
        </w:rPr>
        <w:t>stdio.h</w:t>
      </w:r>
      <w:proofErr w:type="spellEnd"/>
      <w:r>
        <w:rPr>
          <w:rStyle w:val="HTMLCode"/>
          <w:rFonts w:eastAsiaTheme="minorEastAsia"/>
          <w:bdr w:val="none" w:sz="0" w:space="0" w:color="auto" w:frame="1"/>
        </w:rPr>
        <w:t>&gt;</w:t>
      </w:r>
    </w:p>
    <w:p w14:paraId="45F3B6EC" w14:textId="77777777" w:rsidR="0045152A" w:rsidRDefault="0045152A" w:rsidP="0045152A">
      <w:pPr>
        <w:pStyle w:val="NormalWeb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</w:p>
    <w:p w14:paraId="31BD6828" w14:textId="77777777" w:rsidR="0045152A" w:rsidRDefault="0045152A" w:rsidP="0045152A">
      <w:pPr>
        <w:pStyle w:val="NormalWeb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int value = 0;</w:t>
      </w:r>
    </w:p>
    <w:p w14:paraId="4A519A00" w14:textId="77777777" w:rsidR="0045152A" w:rsidRDefault="0045152A" w:rsidP="0045152A">
      <w:pPr>
        <w:pStyle w:val="NormalWeb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void *</w:t>
      </w:r>
      <w:proofErr w:type="gramStart"/>
      <w:r>
        <w:rPr>
          <w:rStyle w:val="HTMLCode"/>
          <w:rFonts w:eastAsiaTheme="minorEastAsia"/>
          <w:bdr w:val="none" w:sz="0" w:space="0" w:color="auto" w:frame="1"/>
        </w:rPr>
        <w:t>runner(</w:t>
      </w:r>
      <w:proofErr w:type="gramEnd"/>
      <w:r>
        <w:rPr>
          <w:rStyle w:val="HTMLCode"/>
          <w:rFonts w:eastAsiaTheme="minorEastAsia"/>
          <w:bdr w:val="none" w:sz="0" w:space="0" w:color="auto" w:frame="1"/>
        </w:rPr>
        <w:t>void *param); /* the thread */</w:t>
      </w:r>
    </w:p>
    <w:p w14:paraId="378DD92D" w14:textId="77777777" w:rsidR="0045152A" w:rsidRDefault="0045152A" w:rsidP="0045152A">
      <w:pPr>
        <w:pStyle w:val="NormalWeb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</w:p>
    <w:p w14:paraId="57D171C2" w14:textId="77777777" w:rsidR="0045152A" w:rsidRDefault="0045152A" w:rsidP="0045152A">
      <w:pPr>
        <w:pStyle w:val="NormalWeb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 xml:space="preserve">int </w:t>
      </w:r>
      <w:proofErr w:type="gramStart"/>
      <w:r>
        <w:rPr>
          <w:rStyle w:val="HTMLCode"/>
          <w:rFonts w:eastAsiaTheme="minorEastAsia"/>
          <w:bdr w:val="none" w:sz="0" w:space="0" w:color="auto" w:frame="1"/>
        </w:rPr>
        <w:t>main(</w:t>
      </w:r>
      <w:proofErr w:type="gramEnd"/>
      <w:r>
        <w:rPr>
          <w:rStyle w:val="HTMLCode"/>
          <w:rFonts w:eastAsiaTheme="minorEastAsia"/>
          <w:bdr w:val="none" w:sz="0" w:space="0" w:color="auto" w:frame="1"/>
        </w:rPr>
        <w:t xml:space="preserve">int </w:t>
      </w:r>
      <w:proofErr w:type="spellStart"/>
      <w:r>
        <w:rPr>
          <w:rStyle w:val="HTMLCode"/>
          <w:rFonts w:eastAsiaTheme="minorEastAsia"/>
          <w:bdr w:val="none" w:sz="0" w:space="0" w:color="auto" w:frame="1"/>
        </w:rPr>
        <w:t>argc</w:t>
      </w:r>
      <w:proofErr w:type="spellEnd"/>
      <w:r>
        <w:rPr>
          <w:rStyle w:val="HTMLCode"/>
          <w:rFonts w:eastAsiaTheme="minorEastAsia"/>
          <w:bdr w:val="none" w:sz="0" w:space="0" w:color="auto" w:frame="1"/>
        </w:rPr>
        <w:t>, char *</w:t>
      </w:r>
      <w:proofErr w:type="spellStart"/>
      <w:r>
        <w:rPr>
          <w:rStyle w:val="HTMLCode"/>
          <w:rFonts w:eastAsiaTheme="minorEastAsia"/>
          <w:bdr w:val="none" w:sz="0" w:space="0" w:color="auto" w:frame="1"/>
        </w:rPr>
        <w:t>argv</w:t>
      </w:r>
      <w:proofErr w:type="spellEnd"/>
      <w:r>
        <w:rPr>
          <w:rStyle w:val="HTMLCode"/>
          <w:rFonts w:eastAsiaTheme="minorEastAsia"/>
          <w:bdr w:val="none" w:sz="0" w:space="0" w:color="auto" w:frame="1"/>
        </w:rPr>
        <w:t>[])</w:t>
      </w:r>
    </w:p>
    <w:p w14:paraId="1905F439" w14:textId="77777777" w:rsidR="0045152A" w:rsidRDefault="0045152A" w:rsidP="0045152A">
      <w:pPr>
        <w:pStyle w:val="NormalWeb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{</w:t>
      </w:r>
    </w:p>
    <w:p w14:paraId="1476F2E5" w14:textId="77777777" w:rsidR="0045152A" w:rsidRDefault="0045152A" w:rsidP="0045152A">
      <w:pPr>
        <w:pStyle w:val="NormalWeb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proofErr w:type="spellStart"/>
      <w:r>
        <w:rPr>
          <w:rStyle w:val="HTMLCode"/>
          <w:rFonts w:eastAsiaTheme="minorEastAsia"/>
          <w:bdr w:val="none" w:sz="0" w:space="0" w:color="auto" w:frame="1"/>
        </w:rPr>
        <w:t>pid_t</w:t>
      </w:r>
      <w:proofErr w:type="spellEnd"/>
      <w:r>
        <w:rPr>
          <w:rStyle w:val="HTMLCode"/>
          <w:rFonts w:eastAsiaTheme="minorEastAsia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eastAsiaTheme="minorEastAsia"/>
          <w:bdr w:val="none" w:sz="0" w:space="0" w:color="auto" w:frame="1"/>
        </w:rPr>
        <w:t>pid</w:t>
      </w:r>
      <w:proofErr w:type="spellEnd"/>
      <w:r>
        <w:rPr>
          <w:rStyle w:val="HTMLCode"/>
          <w:rFonts w:eastAsiaTheme="minorEastAsia"/>
          <w:bdr w:val="none" w:sz="0" w:space="0" w:color="auto" w:frame="1"/>
        </w:rPr>
        <w:t>;</w:t>
      </w:r>
    </w:p>
    <w:p w14:paraId="3250F9E8" w14:textId="77777777" w:rsidR="0045152A" w:rsidRDefault="0045152A" w:rsidP="0045152A">
      <w:pPr>
        <w:pStyle w:val="NormalWeb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proofErr w:type="spellStart"/>
      <w:r>
        <w:rPr>
          <w:rStyle w:val="HTMLCode"/>
          <w:rFonts w:eastAsiaTheme="minorEastAsia"/>
          <w:bdr w:val="none" w:sz="0" w:space="0" w:color="auto" w:frame="1"/>
        </w:rPr>
        <w:t>pthread_t</w:t>
      </w:r>
      <w:proofErr w:type="spellEnd"/>
      <w:r>
        <w:rPr>
          <w:rStyle w:val="HTMLCode"/>
          <w:rFonts w:eastAsiaTheme="minorEastAsia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eastAsiaTheme="minorEastAsia"/>
          <w:bdr w:val="none" w:sz="0" w:space="0" w:color="auto" w:frame="1"/>
        </w:rPr>
        <w:t>tid</w:t>
      </w:r>
      <w:proofErr w:type="spellEnd"/>
      <w:r>
        <w:rPr>
          <w:rStyle w:val="HTMLCode"/>
          <w:rFonts w:eastAsiaTheme="minorEastAsia"/>
          <w:bdr w:val="none" w:sz="0" w:space="0" w:color="auto" w:frame="1"/>
        </w:rPr>
        <w:t>;</w:t>
      </w:r>
    </w:p>
    <w:p w14:paraId="67901464" w14:textId="77777777" w:rsidR="0045152A" w:rsidRDefault="0045152A" w:rsidP="0045152A">
      <w:pPr>
        <w:pStyle w:val="NormalWeb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proofErr w:type="spellStart"/>
      <w:r>
        <w:rPr>
          <w:rStyle w:val="HTMLCode"/>
          <w:rFonts w:eastAsiaTheme="minorEastAsia"/>
          <w:bdr w:val="none" w:sz="0" w:space="0" w:color="auto" w:frame="1"/>
        </w:rPr>
        <w:t>pthread_attr_t</w:t>
      </w:r>
      <w:proofErr w:type="spellEnd"/>
      <w:r>
        <w:rPr>
          <w:rStyle w:val="HTMLCode"/>
          <w:rFonts w:eastAsiaTheme="minorEastAsia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eastAsiaTheme="minorEastAsia"/>
          <w:bdr w:val="none" w:sz="0" w:space="0" w:color="auto" w:frame="1"/>
        </w:rPr>
        <w:t>attr</w:t>
      </w:r>
      <w:proofErr w:type="spellEnd"/>
      <w:r>
        <w:rPr>
          <w:rStyle w:val="HTMLCode"/>
          <w:rFonts w:eastAsiaTheme="minorEastAsia"/>
          <w:bdr w:val="none" w:sz="0" w:space="0" w:color="auto" w:frame="1"/>
        </w:rPr>
        <w:t>;</w:t>
      </w:r>
    </w:p>
    <w:p w14:paraId="1D6B3BBD" w14:textId="77777777" w:rsidR="0045152A" w:rsidRDefault="0045152A" w:rsidP="0045152A">
      <w:pPr>
        <w:pStyle w:val="NormalWeb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</w:p>
    <w:p w14:paraId="35DF7B5B" w14:textId="77777777" w:rsidR="0045152A" w:rsidRDefault="0045152A" w:rsidP="0045152A">
      <w:pPr>
        <w:pStyle w:val="NormalWeb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proofErr w:type="spellStart"/>
      <w:r>
        <w:rPr>
          <w:rStyle w:val="HTMLCode"/>
          <w:rFonts w:eastAsiaTheme="minorEastAsia"/>
          <w:bdr w:val="none" w:sz="0" w:space="0" w:color="auto" w:frame="1"/>
        </w:rPr>
        <w:t>pid</w:t>
      </w:r>
      <w:proofErr w:type="spellEnd"/>
      <w:r>
        <w:rPr>
          <w:rStyle w:val="HTMLCode"/>
          <w:rFonts w:eastAsiaTheme="minorEastAsia"/>
          <w:bdr w:val="none" w:sz="0" w:space="0" w:color="auto" w:frame="1"/>
        </w:rPr>
        <w:t xml:space="preserve"> = </w:t>
      </w:r>
      <w:proofErr w:type="gramStart"/>
      <w:r>
        <w:rPr>
          <w:rStyle w:val="HTMLCode"/>
          <w:rFonts w:eastAsiaTheme="minorEastAsia"/>
          <w:bdr w:val="none" w:sz="0" w:space="0" w:color="auto" w:frame="1"/>
        </w:rPr>
        <w:t>fork(</w:t>
      </w:r>
      <w:proofErr w:type="gramEnd"/>
      <w:r>
        <w:rPr>
          <w:rStyle w:val="HTMLCode"/>
          <w:rFonts w:eastAsiaTheme="minorEastAsia"/>
          <w:bdr w:val="none" w:sz="0" w:space="0" w:color="auto" w:frame="1"/>
        </w:rPr>
        <w:t>);</w:t>
      </w:r>
    </w:p>
    <w:p w14:paraId="598C26A7" w14:textId="77777777" w:rsidR="0045152A" w:rsidRDefault="0045152A" w:rsidP="0045152A">
      <w:pPr>
        <w:pStyle w:val="NormalWeb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</w:p>
    <w:p w14:paraId="70B3B147" w14:textId="77777777" w:rsidR="0045152A" w:rsidRDefault="0045152A" w:rsidP="0045152A">
      <w:pPr>
        <w:pStyle w:val="NormalWeb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if (</w:t>
      </w:r>
      <w:proofErr w:type="spellStart"/>
      <w:r>
        <w:rPr>
          <w:rStyle w:val="HTMLCode"/>
          <w:rFonts w:eastAsiaTheme="minorEastAsia"/>
          <w:bdr w:val="none" w:sz="0" w:space="0" w:color="auto" w:frame="1"/>
        </w:rPr>
        <w:t>pid</w:t>
      </w:r>
      <w:proofErr w:type="spellEnd"/>
      <w:r>
        <w:rPr>
          <w:rStyle w:val="HTMLCode"/>
          <w:rFonts w:eastAsiaTheme="minorEastAsia"/>
          <w:bdr w:val="none" w:sz="0" w:space="0" w:color="auto" w:frame="1"/>
        </w:rPr>
        <w:t xml:space="preserve"> == 0) </w:t>
      </w:r>
      <w:proofErr w:type="gramStart"/>
      <w:r>
        <w:rPr>
          <w:rStyle w:val="HTMLCode"/>
          <w:rFonts w:eastAsiaTheme="minorEastAsia"/>
          <w:bdr w:val="none" w:sz="0" w:space="0" w:color="auto" w:frame="1"/>
        </w:rPr>
        <w:t>{ /</w:t>
      </w:r>
      <w:proofErr w:type="gramEnd"/>
      <w:r>
        <w:rPr>
          <w:rStyle w:val="HTMLCode"/>
          <w:rFonts w:eastAsiaTheme="minorEastAsia"/>
          <w:bdr w:val="none" w:sz="0" w:space="0" w:color="auto" w:frame="1"/>
        </w:rPr>
        <w:t>* child process */</w:t>
      </w:r>
    </w:p>
    <w:p w14:paraId="38A4DE1D" w14:textId="77777777" w:rsidR="0045152A" w:rsidRDefault="0045152A" w:rsidP="0045152A">
      <w:pPr>
        <w:pStyle w:val="NormalWeb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proofErr w:type="spellStart"/>
      <w:r>
        <w:rPr>
          <w:rStyle w:val="HTMLCode"/>
          <w:rFonts w:eastAsiaTheme="minorEastAsia"/>
          <w:bdr w:val="none" w:sz="0" w:space="0" w:color="auto" w:frame="1"/>
        </w:rPr>
        <w:t>pthread_attr_init</w:t>
      </w:r>
      <w:proofErr w:type="spellEnd"/>
      <w:r>
        <w:rPr>
          <w:rStyle w:val="HTMLCode"/>
          <w:rFonts w:eastAsiaTheme="minorEastAsia"/>
          <w:bdr w:val="none" w:sz="0" w:space="0" w:color="auto" w:frame="1"/>
        </w:rPr>
        <w:t>(&amp;</w:t>
      </w:r>
      <w:proofErr w:type="spellStart"/>
      <w:r>
        <w:rPr>
          <w:rStyle w:val="HTMLCode"/>
          <w:rFonts w:eastAsiaTheme="minorEastAsia"/>
          <w:bdr w:val="none" w:sz="0" w:space="0" w:color="auto" w:frame="1"/>
        </w:rPr>
        <w:t>attr</w:t>
      </w:r>
      <w:proofErr w:type="spellEnd"/>
      <w:r>
        <w:rPr>
          <w:rStyle w:val="HTMLCode"/>
          <w:rFonts w:eastAsiaTheme="minorEastAsia"/>
          <w:bdr w:val="none" w:sz="0" w:space="0" w:color="auto" w:frame="1"/>
        </w:rPr>
        <w:t>);</w:t>
      </w:r>
    </w:p>
    <w:p w14:paraId="27E9D8FA" w14:textId="77777777" w:rsidR="0045152A" w:rsidRDefault="0045152A" w:rsidP="0045152A">
      <w:pPr>
        <w:pStyle w:val="NormalWeb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proofErr w:type="spellStart"/>
      <w:r>
        <w:rPr>
          <w:rStyle w:val="HTMLCode"/>
          <w:rFonts w:eastAsiaTheme="minorEastAsia"/>
          <w:bdr w:val="none" w:sz="0" w:space="0" w:color="auto" w:frame="1"/>
        </w:rPr>
        <w:t>pthread</w:t>
      </w:r>
      <w:proofErr w:type="spellEnd"/>
      <w:r>
        <w:rPr>
          <w:rStyle w:val="HTMLCode"/>
          <w:rFonts w:eastAsiaTheme="minorEastAsia"/>
          <w:bdr w:val="none" w:sz="0" w:space="0" w:color="auto" w:frame="1"/>
        </w:rPr>
        <w:t xml:space="preserve"> create(&amp;</w:t>
      </w:r>
      <w:proofErr w:type="spellStart"/>
      <w:proofErr w:type="gramStart"/>
      <w:r>
        <w:rPr>
          <w:rStyle w:val="HTMLCode"/>
          <w:rFonts w:eastAsiaTheme="minorEastAsia"/>
          <w:bdr w:val="none" w:sz="0" w:space="0" w:color="auto" w:frame="1"/>
        </w:rPr>
        <w:t>tid</w:t>
      </w:r>
      <w:proofErr w:type="spellEnd"/>
      <w:r>
        <w:rPr>
          <w:rStyle w:val="HTMLCode"/>
          <w:rFonts w:eastAsiaTheme="minorEastAsia"/>
          <w:bdr w:val="none" w:sz="0" w:space="0" w:color="auto" w:frame="1"/>
        </w:rPr>
        <w:t>,&amp;</w:t>
      </w:r>
      <w:proofErr w:type="spellStart"/>
      <w:proofErr w:type="gramEnd"/>
      <w:r>
        <w:rPr>
          <w:rStyle w:val="HTMLCode"/>
          <w:rFonts w:eastAsiaTheme="minorEastAsia"/>
          <w:bdr w:val="none" w:sz="0" w:space="0" w:color="auto" w:frame="1"/>
        </w:rPr>
        <w:t>attr,runner,NULL</w:t>
      </w:r>
      <w:proofErr w:type="spellEnd"/>
      <w:r>
        <w:rPr>
          <w:rStyle w:val="HTMLCode"/>
          <w:rFonts w:eastAsiaTheme="minorEastAsia"/>
          <w:bdr w:val="none" w:sz="0" w:space="0" w:color="auto" w:frame="1"/>
        </w:rPr>
        <w:t>);</w:t>
      </w:r>
    </w:p>
    <w:p w14:paraId="5135AB83" w14:textId="77777777" w:rsidR="0045152A" w:rsidRDefault="0045152A" w:rsidP="0045152A">
      <w:pPr>
        <w:pStyle w:val="NormalWeb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proofErr w:type="spellStart"/>
      <w:r>
        <w:rPr>
          <w:rStyle w:val="HTMLCode"/>
          <w:rFonts w:eastAsiaTheme="minorEastAsia"/>
          <w:bdr w:val="none" w:sz="0" w:space="0" w:color="auto" w:frame="1"/>
        </w:rPr>
        <w:t>pthread_join</w:t>
      </w:r>
      <w:proofErr w:type="spellEnd"/>
      <w:r>
        <w:rPr>
          <w:rStyle w:val="HTMLCode"/>
          <w:rFonts w:eastAsiaTheme="minorEastAsia"/>
          <w:bdr w:val="none" w:sz="0" w:space="0" w:color="auto" w:frame="1"/>
        </w:rPr>
        <w:t>(</w:t>
      </w:r>
      <w:proofErr w:type="spellStart"/>
      <w:proofErr w:type="gramStart"/>
      <w:r>
        <w:rPr>
          <w:rStyle w:val="HTMLCode"/>
          <w:rFonts w:eastAsiaTheme="minorEastAsia"/>
          <w:bdr w:val="none" w:sz="0" w:space="0" w:color="auto" w:frame="1"/>
        </w:rPr>
        <w:t>tid,NULL</w:t>
      </w:r>
      <w:proofErr w:type="spellEnd"/>
      <w:proofErr w:type="gramEnd"/>
      <w:r>
        <w:rPr>
          <w:rStyle w:val="HTMLCode"/>
          <w:rFonts w:eastAsiaTheme="minorEastAsia"/>
          <w:bdr w:val="none" w:sz="0" w:space="0" w:color="auto" w:frame="1"/>
        </w:rPr>
        <w:t>);</w:t>
      </w:r>
    </w:p>
    <w:p w14:paraId="13019F61" w14:textId="77777777" w:rsidR="0045152A" w:rsidRDefault="0045152A" w:rsidP="0045152A">
      <w:pPr>
        <w:pStyle w:val="NormalWeb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proofErr w:type="spellStart"/>
      <w:proofErr w:type="gramStart"/>
      <w:r>
        <w:rPr>
          <w:rStyle w:val="HTMLCode"/>
          <w:rFonts w:eastAsiaTheme="minorEastAsia"/>
          <w:bdr w:val="none" w:sz="0" w:space="0" w:color="auto" w:frame="1"/>
        </w:rPr>
        <w:t>printf</w:t>
      </w:r>
      <w:proofErr w:type="spellEnd"/>
      <w:r>
        <w:rPr>
          <w:rStyle w:val="HTMLCode"/>
          <w:rFonts w:eastAsiaTheme="minorEastAsia"/>
          <w:bdr w:val="none" w:sz="0" w:space="0" w:color="auto" w:frame="1"/>
        </w:rPr>
        <w:t>(</w:t>
      </w:r>
      <w:proofErr w:type="gramEnd"/>
      <w:r>
        <w:rPr>
          <w:rStyle w:val="HTMLCode"/>
          <w:rFonts w:eastAsiaTheme="minorEastAsia"/>
          <w:bdr w:val="none" w:sz="0" w:space="0" w:color="auto" w:frame="1"/>
        </w:rPr>
        <w:t>"CHILD: value = %</w:t>
      </w:r>
      <w:proofErr w:type="spellStart"/>
      <w:r>
        <w:rPr>
          <w:rStyle w:val="HTMLCode"/>
          <w:rFonts w:eastAsiaTheme="minorEastAsia"/>
          <w:bdr w:val="none" w:sz="0" w:space="0" w:color="auto" w:frame="1"/>
        </w:rPr>
        <w:t>d",value</w:t>
      </w:r>
      <w:proofErr w:type="spellEnd"/>
      <w:r>
        <w:rPr>
          <w:rStyle w:val="HTMLCode"/>
          <w:rFonts w:eastAsiaTheme="minorEastAsia"/>
          <w:bdr w:val="none" w:sz="0" w:space="0" w:color="auto" w:frame="1"/>
        </w:rPr>
        <w:t>); /* LINE C */</w:t>
      </w:r>
    </w:p>
    <w:p w14:paraId="404BF719" w14:textId="77777777" w:rsidR="0045152A" w:rsidRDefault="0045152A" w:rsidP="0045152A">
      <w:pPr>
        <w:pStyle w:val="NormalWeb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}</w:t>
      </w:r>
    </w:p>
    <w:p w14:paraId="3D535006" w14:textId="77777777" w:rsidR="0045152A" w:rsidRDefault="0045152A" w:rsidP="0045152A">
      <w:pPr>
        <w:pStyle w:val="NormalWeb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else if (</w:t>
      </w:r>
      <w:proofErr w:type="spellStart"/>
      <w:r>
        <w:rPr>
          <w:rStyle w:val="HTMLCode"/>
          <w:rFonts w:eastAsiaTheme="minorEastAsia"/>
          <w:bdr w:val="none" w:sz="0" w:space="0" w:color="auto" w:frame="1"/>
        </w:rPr>
        <w:t>pid</w:t>
      </w:r>
      <w:proofErr w:type="spellEnd"/>
      <w:r>
        <w:rPr>
          <w:rStyle w:val="HTMLCode"/>
          <w:rFonts w:eastAsiaTheme="minorEastAsia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eastAsiaTheme="minorEastAsia"/>
          <w:bdr w:val="none" w:sz="0" w:space="0" w:color="auto" w:frame="1"/>
        </w:rPr>
        <w:t>gt</w:t>
      </w:r>
      <w:proofErr w:type="spellEnd"/>
      <w:r>
        <w:rPr>
          <w:rStyle w:val="HTMLCode"/>
          <w:rFonts w:eastAsiaTheme="minorEastAsia"/>
          <w:bdr w:val="none" w:sz="0" w:space="0" w:color="auto" w:frame="1"/>
        </w:rPr>
        <w:t xml:space="preserve">; 0) </w:t>
      </w:r>
      <w:proofErr w:type="gramStart"/>
      <w:r>
        <w:rPr>
          <w:rStyle w:val="HTMLCode"/>
          <w:rFonts w:eastAsiaTheme="minorEastAsia"/>
          <w:bdr w:val="none" w:sz="0" w:space="0" w:color="auto" w:frame="1"/>
        </w:rPr>
        <w:t>{ /</w:t>
      </w:r>
      <w:proofErr w:type="gramEnd"/>
      <w:r>
        <w:rPr>
          <w:rStyle w:val="HTMLCode"/>
          <w:rFonts w:eastAsiaTheme="minorEastAsia"/>
          <w:bdr w:val="none" w:sz="0" w:space="0" w:color="auto" w:frame="1"/>
        </w:rPr>
        <w:t>* parent process */</w:t>
      </w:r>
    </w:p>
    <w:p w14:paraId="4031DD22" w14:textId="77777777" w:rsidR="0045152A" w:rsidRDefault="0045152A" w:rsidP="0045152A">
      <w:pPr>
        <w:pStyle w:val="NormalWeb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proofErr w:type="gramStart"/>
      <w:r>
        <w:rPr>
          <w:rStyle w:val="HTMLCode"/>
          <w:rFonts w:eastAsiaTheme="minorEastAsia"/>
          <w:bdr w:val="none" w:sz="0" w:space="0" w:color="auto" w:frame="1"/>
        </w:rPr>
        <w:t>wait(</w:t>
      </w:r>
      <w:proofErr w:type="gramEnd"/>
      <w:r>
        <w:rPr>
          <w:rStyle w:val="HTMLCode"/>
          <w:rFonts w:eastAsiaTheme="minorEastAsia"/>
          <w:bdr w:val="none" w:sz="0" w:space="0" w:color="auto" w:frame="1"/>
        </w:rPr>
        <w:t>NULL);</w:t>
      </w:r>
    </w:p>
    <w:p w14:paraId="53FD2ADB" w14:textId="77777777" w:rsidR="0045152A" w:rsidRDefault="0045152A" w:rsidP="0045152A">
      <w:pPr>
        <w:pStyle w:val="NormalWeb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Style w:val="HTMLCode"/>
          <w:rFonts w:eastAsiaTheme="minorEastAsia"/>
          <w:bdr w:val="none" w:sz="0" w:space="0" w:color="auto" w:frame="1"/>
        </w:rPr>
        <w:lastRenderedPageBreak/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proofErr w:type="spellStart"/>
      <w:proofErr w:type="gramStart"/>
      <w:r>
        <w:rPr>
          <w:rStyle w:val="HTMLCode"/>
          <w:rFonts w:eastAsiaTheme="minorEastAsia"/>
          <w:bdr w:val="none" w:sz="0" w:space="0" w:color="auto" w:frame="1"/>
        </w:rPr>
        <w:t>printf</w:t>
      </w:r>
      <w:proofErr w:type="spellEnd"/>
      <w:r>
        <w:rPr>
          <w:rStyle w:val="HTMLCode"/>
          <w:rFonts w:eastAsiaTheme="minorEastAsia"/>
          <w:bdr w:val="none" w:sz="0" w:space="0" w:color="auto" w:frame="1"/>
        </w:rPr>
        <w:t>(</w:t>
      </w:r>
      <w:proofErr w:type="gramEnd"/>
      <w:r>
        <w:rPr>
          <w:rStyle w:val="HTMLCode"/>
          <w:rFonts w:eastAsiaTheme="minorEastAsia"/>
          <w:bdr w:val="none" w:sz="0" w:space="0" w:color="auto" w:frame="1"/>
        </w:rPr>
        <w:t>"PARENT: value = %</w:t>
      </w:r>
      <w:proofErr w:type="spellStart"/>
      <w:r>
        <w:rPr>
          <w:rStyle w:val="HTMLCode"/>
          <w:rFonts w:eastAsiaTheme="minorEastAsia"/>
          <w:bdr w:val="none" w:sz="0" w:space="0" w:color="auto" w:frame="1"/>
        </w:rPr>
        <w:t>d",value</w:t>
      </w:r>
      <w:proofErr w:type="spellEnd"/>
      <w:r>
        <w:rPr>
          <w:rStyle w:val="HTMLCode"/>
          <w:rFonts w:eastAsiaTheme="minorEastAsia"/>
          <w:bdr w:val="none" w:sz="0" w:space="0" w:color="auto" w:frame="1"/>
        </w:rPr>
        <w:t>); /* LINE P */</w:t>
      </w:r>
    </w:p>
    <w:p w14:paraId="3261F4AB" w14:textId="77777777" w:rsidR="0045152A" w:rsidRDefault="0045152A" w:rsidP="0045152A">
      <w:pPr>
        <w:pStyle w:val="NormalWeb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}</w:t>
      </w:r>
    </w:p>
    <w:p w14:paraId="72F4072E" w14:textId="77777777" w:rsidR="0045152A" w:rsidRDefault="0045152A" w:rsidP="0045152A">
      <w:pPr>
        <w:pStyle w:val="NormalWeb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}</w:t>
      </w:r>
    </w:p>
    <w:p w14:paraId="16C45F5B" w14:textId="77777777" w:rsidR="0045152A" w:rsidRDefault="0045152A" w:rsidP="0045152A">
      <w:pPr>
        <w:pStyle w:val="NormalWeb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void *</w:t>
      </w:r>
      <w:proofErr w:type="gramStart"/>
      <w:r>
        <w:rPr>
          <w:rStyle w:val="HTMLCode"/>
          <w:rFonts w:eastAsiaTheme="minorEastAsia"/>
          <w:bdr w:val="none" w:sz="0" w:space="0" w:color="auto" w:frame="1"/>
        </w:rPr>
        <w:t>runner(</w:t>
      </w:r>
      <w:proofErr w:type="gramEnd"/>
      <w:r>
        <w:rPr>
          <w:rStyle w:val="HTMLCode"/>
          <w:rFonts w:eastAsiaTheme="minorEastAsia"/>
          <w:bdr w:val="none" w:sz="0" w:space="0" w:color="auto" w:frame="1"/>
        </w:rPr>
        <w:t>void *param) {</w:t>
      </w:r>
    </w:p>
    <w:p w14:paraId="068AF26A" w14:textId="77777777" w:rsidR="0045152A" w:rsidRDefault="0045152A" w:rsidP="0045152A">
      <w:pPr>
        <w:pStyle w:val="NormalWeb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 xml:space="preserve"> value = 5;</w:t>
      </w:r>
    </w:p>
    <w:p w14:paraId="1B828382" w14:textId="77777777" w:rsidR="0045152A" w:rsidRDefault="0045152A" w:rsidP="0045152A">
      <w:pPr>
        <w:pStyle w:val="NormalWeb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eastAsiaTheme="minorEastAsia"/>
          <w:bdr w:val="none" w:sz="0" w:space="0" w:color="auto" w:frame="1"/>
        </w:rPr>
        <w:t>pthread_</w:t>
      </w:r>
      <w:proofErr w:type="gramStart"/>
      <w:r>
        <w:rPr>
          <w:rStyle w:val="HTMLCode"/>
          <w:rFonts w:eastAsiaTheme="minorEastAsia"/>
          <w:bdr w:val="none" w:sz="0" w:space="0" w:color="auto" w:frame="1"/>
        </w:rPr>
        <w:t>exit</w:t>
      </w:r>
      <w:proofErr w:type="spellEnd"/>
      <w:r>
        <w:rPr>
          <w:rStyle w:val="HTMLCode"/>
          <w:rFonts w:eastAsiaTheme="minorEastAsia"/>
          <w:bdr w:val="none" w:sz="0" w:space="0" w:color="auto" w:frame="1"/>
        </w:rPr>
        <w:t>(</w:t>
      </w:r>
      <w:proofErr w:type="gramEnd"/>
      <w:r>
        <w:rPr>
          <w:rStyle w:val="HTMLCode"/>
          <w:rFonts w:eastAsiaTheme="minorEastAsia"/>
          <w:bdr w:val="none" w:sz="0" w:space="0" w:color="auto" w:frame="1"/>
        </w:rPr>
        <w:t>0);</w:t>
      </w:r>
    </w:p>
    <w:p w14:paraId="78FBD223" w14:textId="77777777" w:rsidR="0045152A" w:rsidRDefault="0045152A" w:rsidP="0045152A">
      <w:pPr>
        <w:pStyle w:val="NormalWeb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 </w:t>
      </w:r>
      <w:r>
        <w:rPr>
          <w:rStyle w:val="HTMLCode"/>
          <w:rFonts w:eastAsiaTheme="minorEastAsia"/>
          <w:bdr w:val="none" w:sz="0" w:space="0" w:color="auto" w:frame="1"/>
        </w:rPr>
        <w:t>}</w:t>
      </w:r>
    </w:p>
    <w:p w14:paraId="6FB98697" w14:textId="77777777" w:rsidR="0045152A" w:rsidRDefault="00502861" w:rsidP="0045152A">
      <w:r>
        <w:pict w14:anchorId="6EBB178C">
          <v:rect id="_x0000_i1032" style="width:0;height:1.5pt" o:hralign="center" o:hrstd="t" o:hr="t" fillcolor="#a0a0a0" stroked="f"/>
        </w:pict>
      </w:r>
    </w:p>
    <w:p w14:paraId="3B6D550D" w14:textId="77777777" w:rsidR="0045152A" w:rsidRDefault="00502861" w:rsidP="0045152A">
      <w:pPr>
        <w:pStyle w:val="center"/>
        <w:spacing w:before="0" w:beforeAutospacing="0" w:after="0" w:afterAutospacing="0"/>
        <w:jc w:val="center"/>
        <w:textAlignment w:val="baseline"/>
        <w:rPr>
          <w:rFonts w:ascii="Georgia" w:hAnsi="Georgia"/>
        </w:rPr>
      </w:pPr>
      <w:hyperlink r:id="rId9" w:anchor="c04-fig-5094-a" w:history="1">
        <w:r w:rsidR="0045152A">
          <w:rPr>
            <w:rStyle w:val="Hyperlink"/>
            <w:rFonts w:ascii="Georgia" w:eastAsiaTheme="majorEastAsia" w:hAnsi="Georgia"/>
            <w:b/>
            <w:bCs/>
            <w:bdr w:val="none" w:sz="0" w:space="0" w:color="auto" w:frame="1"/>
          </w:rPr>
          <w:t>Figure E4.23</w:t>
        </w:r>
      </w:hyperlink>
      <w:r w:rsidR="0045152A">
        <w:rPr>
          <w:rStyle w:val="figurelabel"/>
          <w:rFonts w:ascii="Georgia" w:eastAsiaTheme="minorEastAsia" w:hAnsi="Georgia"/>
          <w:bdr w:val="none" w:sz="0" w:space="0" w:color="auto" w:frame="1"/>
        </w:rPr>
        <w:t> C program for </w:t>
      </w:r>
      <w:hyperlink r:id="rId10" w:anchor="c04-ex-5093" w:history="1">
        <w:r w:rsidR="0045152A">
          <w:rPr>
            <w:rStyle w:val="Hyperlink"/>
            <w:rFonts w:ascii="Georgia" w:eastAsiaTheme="majorEastAsia" w:hAnsi="Georgia"/>
            <w:bdr w:val="none" w:sz="0" w:space="0" w:color="auto" w:frame="1"/>
          </w:rPr>
          <w:t>Exercise 4.19</w:t>
        </w:r>
      </w:hyperlink>
      <w:r w:rsidR="0045152A">
        <w:rPr>
          <w:rStyle w:val="figurelabel"/>
          <w:rFonts w:ascii="Georgia" w:eastAsiaTheme="minorEastAsia" w:hAnsi="Georgia"/>
          <w:bdr w:val="none" w:sz="0" w:space="0" w:color="auto" w:frame="1"/>
        </w:rPr>
        <w:t>.</w:t>
      </w:r>
    </w:p>
    <w:p w14:paraId="3DCD9912" w14:textId="636F4475" w:rsidR="00392742" w:rsidRDefault="00392742" w:rsidP="0045152A">
      <w:pPr>
        <w:spacing w:line="249" w:lineRule="auto"/>
        <w:ind w:left="598" w:right="86" w:hanging="255"/>
      </w:pPr>
    </w:p>
    <w:p w14:paraId="3363902E" w14:textId="77777777" w:rsidR="0045152A" w:rsidRDefault="00493FCF" w:rsidP="0045152A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proofErr w:type="gramStart"/>
      <w:r>
        <w:rPr>
          <w:w w:val="99"/>
        </w:rPr>
        <w:t>8</w:t>
      </w:r>
      <w:r w:rsidRPr="00643DA5">
        <w:rPr>
          <w:w w:val="99"/>
        </w:rPr>
        <w:t>.</w:t>
      </w:r>
      <w:r w:rsidRPr="00643DA5">
        <w:t xml:space="preserve">  </w:t>
      </w:r>
      <w:r w:rsidRPr="00643DA5">
        <w:rPr>
          <w:w w:val="99"/>
        </w:rPr>
        <w:t>(</w:t>
      </w:r>
      <w:proofErr w:type="gramEnd"/>
      <w:r>
        <w:rPr>
          <w:w w:val="99"/>
        </w:rPr>
        <w:t>5</w:t>
      </w:r>
      <w:r w:rsidRPr="00643DA5">
        <w:t xml:space="preserve"> </w:t>
      </w:r>
      <w:r w:rsidRPr="00643DA5">
        <w:rPr>
          <w:w w:val="99"/>
        </w:rPr>
        <w:t>points)</w:t>
      </w:r>
      <w:r w:rsidRPr="00643DA5">
        <w:t xml:space="preserve"> </w:t>
      </w:r>
      <w:r w:rsidR="0045152A">
        <w:rPr>
          <w:rFonts w:ascii="Georgia" w:hAnsi="Georgia"/>
          <w:b/>
          <w:bCs/>
          <w:color w:val="000000"/>
        </w:rPr>
        <w:t>4.20</w:t>
      </w:r>
      <w:r w:rsidR="0045152A">
        <w:rPr>
          <w:rFonts w:ascii="Georgia" w:hAnsi="Georgia"/>
          <w:color w:val="000000"/>
        </w:rPr>
        <w:t> Consider a multicore system and a multithreaded program written using the many-to-many threading model. Let the number of user-level threads in the program be greater than the number of processing cores in the system. Discuss the performance implications of the following scenarios.</w:t>
      </w:r>
    </w:p>
    <w:p w14:paraId="0D9F1034" w14:textId="1469F381" w:rsidR="0045152A" w:rsidRDefault="0045152A" w:rsidP="0045152A">
      <w:pPr>
        <w:numPr>
          <w:ilvl w:val="0"/>
          <w:numId w:val="5"/>
        </w:numPr>
        <w:tabs>
          <w:tab w:val="clear" w:pos="720"/>
          <w:tab w:val="num" w:pos="1080"/>
        </w:tabs>
        <w:spacing w:before="120"/>
        <w:ind w:left="108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The number of kernel threads allocated to the program is less than the number of processing cores.</w:t>
      </w:r>
    </w:p>
    <w:p w14:paraId="3FAF5782" w14:textId="22D7F7E4" w:rsidR="005D6996" w:rsidRDefault="005D6996" w:rsidP="005D6996">
      <w:pPr>
        <w:spacing w:before="120"/>
        <w:ind w:left="108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There will be idle processors because </w:t>
      </w:r>
      <w:r w:rsidR="00502861">
        <w:rPr>
          <w:rFonts w:ascii="Georgia" w:hAnsi="Georgia"/>
          <w:color w:val="000000"/>
        </w:rPr>
        <w:t>there are no kernel threads to map to them</w:t>
      </w:r>
    </w:p>
    <w:p w14:paraId="2A3D460D" w14:textId="524DB121" w:rsidR="0045152A" w:rsidRDefault="0045152A" w:rsidP="0045152A">
      <w:pPr>
        <w:numPr>
          <w:ilvl w:val="0"/>
          <w:numId w:val="5"/>
        </w:numPr>
        <w:tabs>
          <w:tab w:val="clear" w:pos="720"/>
          <w:tab w:val="num" w:pos="1080"/>
        </w:tabs>
        <w:spacing w:before="120"/>
        <w:ind w:left="108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The number of kernel threads allocated to the program is equal to the number of processing cores.</w:t>
      </w:r>
    </w:p>
    <w:p w14:paraId="09912DE3" w14:textId="31779B21" w:rsidR="00502861" w:rsidRDefault="00502861" w:rsidP="00502861">
      <w:pPr>
        <w:spacing w:before="120"/>
        <w:ind w:left="108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All processors will be functioning</w:t>
      </w:r>
      <w:bookmarkStart w:id="0" w:name="_GoBack"/>
      <w:bookmarkEnd w:id="0"/>
      <w:r>
        <w:rPr>
          <w:rFonts w:ascii="Georgia" w:hAnsi="Georgia"/>
          <w:color w:val="000000"/>
        </w:rPr>
        <w:t xml:space="preserve"> and in use unless a kernel thread is blocked</w:t>
      </w:r>
    </w:p>
    <w:p w14:paraId="0C75EF5E" w14:textId="17030F89" w:rsidR="0045152A" w:rsidRPr="00502861" w:rsidRDefault="0045152A" w:rsidP="0045152A">
      <w:pPr>
        <w:numPr>
          <w:ilvl w:val="0"/>
          <w:numId w:val="5"/>
        </w:numPr>
        <w:tabs>
          <w:tab w:val="clear" w:pos="720"/>
          <w:tab w:val="num" w:pos="1080"/>
        </w:tabs>
        <w:spacing w:before="120"/>
        <w:ind w:left="1080"/>
        <w:textAlignment w:val="baseline"/>
      </w:pPr>
      <w:r>
        <w:rPr>
          <w:rFonts w:ascii="Georgia" w:hAnsi="Georgia"/>
          <w:color w:val="000000"/>
        </w:rPr>
        <w:t>The number of kernel threads allocated to the program is greater than the number of processing cores but less than the number of user-level threads.</w:t>
      </w:r>
    </w:p>
    <w:p w14:paraId="6B77AD0B" w14:textId="2ECB5830" w:rsidR="00502861" w:rsidRDefault="00502861" w:rsidP="00502861">
      <w:pPr>
        <w:spacing w:before="120"/>
        <w:ind w:left="1080"/>
        <w:textAlignment w:val="baseline"/>
      </w:pPr>
      <w:r>
        <w:t>All processors will be functioning and in use, and if a kernel thread is blocked it can be replaced with another</w:t>
      </w:r>
    </w:p>
    <w:p w14:paraId="0E1088F2" w14:textId="424EFD3F" w:rsidR="00392742" w:rsidRDefault="00392742">
      <w:pPr>
        <w:ind w:left="5415" w:right="5435"/>
        <w:jc w:val="center"/>
      </w:pPr>
    </w:p>
    <w:sectPr w:rsidR="00392742">
      <w:type w:val="continuous"/>
      <w:pgSz w:w="12240" w:h="15840"/>
      <w:pgMar w:top="1400" w:right="60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15C6"/>
    <w:multiLevelType w:val="multilevel"/>
    <w:tmpl w:val="0C242A2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237331B5"/>
    <w:multiLevelType w:val="multilevel"/>
    <w:tmpl w:val="611CE95A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F0656"/>
    <w:multiLevelType w:val="multilevel"/>
    <w:tmpl w:val="6BE808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3B1D3B"/>
    <w:multiLevelType w:val="multilevel"/>
    <w:tmpl w:val="10AE412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40C4A4A"/>
    <w:multiLevelType w:val="hybridMultilevel"/>
    <w:tmpl w:val="F4C26436"/>
    <w:lvl w:ilvl="0" w:tplc="219CA2BE">
      <w:start w:val="1"/>
      <w:numFmt w:val="decimal"/>
      <w:lvlText w:val="%1."/>
      <w:lvlJc w:val="left"/>
      <w:pPr>
        <w:ind w:left="704" w:hanging="360"/>
      </w:pPr>
      <w:rPr>
        <w:rFonts w:ascii="Times New Roman" w:hAnsi="Times New Roman" w:hint="default"/>
        <w:color w:val="auto"/>
        <w:w w:val="99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742"/>
    <w:rsid w:val="000264F2"/>
    <w:rsid w:val="00040807"/>
    <w:rsid w:val="00392742"/>
    <w:rsid w:val="0045152A"/>
    <w:rsid w:val="00485061"/>
    <w:rsid w:val="00493FCF"/>
    <w:rsid w:val="00502861"/>
    <w:rsid w:val="005D6996"/>
    <w:rsid w:val="00643DA5"/>
    <w:rsid w:val="008A0205"/>
    <w:rsid w:val="00B7459A"/>
    <w:rsid w:val="00E26C69"/>
    <w:rsid w:val="00EF3E1E"/>
    <w:rsid w:val="00F2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5975"/>
  <w15:docId w15:val="{536D5DAA-7782-4DC3-A9BB-65B8C61F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152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43D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3FCF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493FCF"/>
    <w:rPr>
      <w:rFonts w:ascii="Courier New" w:eastAsia="Times New Roman" w:hAnsi="Courier New" w:cs="Courier New"/>
      <w:sz w:val="20"/>
      <w:szCs w:val="20"/>
    </w:rPr>
  </w:style>
  <w:style w:type="paragraph" w:customStyle="1" w:styleId="center">
    <w:name w:val="center"/>
    <w:basedOn w:val="Normal"/>
    <w:rsid w:val="00493FCF"/>
    <w:pPr>
      <w:spacing w:before="100" w:beforeAutospacing="1" w:after="100" w:afterAutospacing="1"/>
    </w:pPr>
  </w:style>
  <w:style w:type="character" w:customStyle="1" w:styleId="figurelabel">
    <w:name w:val="figurelabel"/>
    <w:basedOn w:val="DefaultParagraphFont"/>
    <w:rsid w:val="00493FCF"/>
  </w:style>
  <w:style w:type="character" w:styleId="Hyperlink">
    <w:name w:val="Hyperlink"/>
    <w:basedOn w:val="DefaultParagraphFont"/>
    <w:uiPriority w:val="99"/>
    <w:semiHidden/>
    <w:unhideWhenUsed/>
    <w:rsid w:val="00493F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51556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97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9993">
          <w:marLeft w:val="1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3978">
          <w:marLeft w:val="1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5342">
          <w:marLeft w:val="1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gsaw.vitalsource.com/books/9781119320913/epub/OPS/c04.x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igsaw.vitalsource.com/books/9781119320913/epub/OPS/c03.x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gsaw.vitalsource.com/books/9781119320913/epub/OPS/c03.x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igsaw.vitalsource.com/books/9781119320913/epub/OPS/c03.xhtml" TargetMode="External"/><Relationship Id="rId10" Type="http://schemas.openxmlformats.org/officeDocument/2006/relationships/hyperlink" Target="https://jigsaw.vitalsource.com/books/9781119320913/epub/OPS/c04.x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igsaw.vitalsource.com/books/9781119320913/epub/OPS/c04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</dc:creator>
  <cp:lastModifiedBy>Day</cp:lastModifiedBy>
  <cp:revision>2</cp:revision>
  <dcterms:created xsi:type="dcterms:W3CDTF">2019-02-27T06:35:00Z</dcterms:created>
  <dcterms:modified xsi:type="dcterms:W3CDTF">2019-02-27T06:35:00Z</dcterms:modified>
</cp:coreProperties>
</file>